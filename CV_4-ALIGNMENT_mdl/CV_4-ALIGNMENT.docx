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072B2E" w14:textId="77777777" w:rsidR="007D50D3" w:rsidRDefault="007D50D3">
      <w:pPr>
        <w:jc w:val="center"/>
        <w:rPr>
          <w:noProof/>
          <w:sz w:val="36"/>
          <w:szCs w:val="36"/>
          <w:lang w:eastAsia="en-GB"/>
        </w:rPr>
      </w:pPr>
    </w:p>
    <w:p w14:paraId="7C7E66CC" w14:textId="17420D5B" w:rsidR="00CA290E" w:rsidRDefault="009E1949">
      <w:pPr>
        <w:jc w:val="center"/>
        <w:rPr>
          <w:sz w:val="32"/>
          <w:szCs w:val="36"/>
          <w:lang w:eastAsia="el-GR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 wp14:anchorId="70CF5EDB" wp14:editId="672C5521">
            <wp:extent cx="1839166" cy="1958881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41" b="-3569"/>
                    <a:stretch/>
                  </pic:blipFill>
                  <pic:spPr bwMode="auto">
                    <a:xfrm>
                      <a:off x="0" y="0"/>
                      <a:ext cx="1847874" cy="196815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A991F" w14:textId="77777777" w:rsidR="00CA290E" w:rsidRDefault="00CA290E">
      <w:pPr>
        <w:jc w:val="center"/>
      </w:pPr>
      <w:r>
        <w:rPr>
          <w:sz w:val="32"/>
          <w:szCs w:val="36"/>
          <w:lang w:eastAsia="el-GR"/>
        </w:rPr>
        <w:t>Πολυτεχνική Σχολή</w:t>
      </w:r>
    </w:p>
    <w:p w14:paraId="1B10FB3A" w14:textId="77777777" w:rsidR="00CA290E" w:rsidRDefault="00CA290E">
      <w:pPr>
        <w:jc w:val="center"/>
      </w:pPr>
      <w:r>
        <w:rPr>
          <w:sz w:val="32"/>
          <w:szCs w:val="36"/>
          <w:lang w:eastAsia="el-GR"/>
        </w:rPr>
        <w:t>Τμήμα Μηχανικών Η/Υ &amp; Πληροφορικής</w:t>
      </w:r>
    </w:p>
    <w:p w14:paraId="7582A60D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30293397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4D9D8BEB" w14:textId="70D2B321" w:rsidR="00FA1016" w:rsidRPr="00ED067C" w:rsidRDefault="00FA1016" w:rsidP="002A1F2B">
      <w:pPr>
        <w:suppressAutoHyphens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eastAsia="en-GB" w:bidi="he-IL"/>
        </w:rPr>
      </w:pPr>
    </w:p>
    <w:p w14:paraId="3F832C50" w14:textId="77777777" w:rsidR="00FA1016" w:rsidRPr="00FA1016" w:rsidRDefault="00FA1016" w:rsidP="00FA1016">
      <w:pPr>
        <w:suppressAutoHyphens w:val="0"/>
        <w:autoSpaceDE w:val="0"/>
        <w:autoSpaceDN w:val="0"/>
        <w:adjustRightInd w:val="0"/>
        <w:jc w:val="left"/>
        <w:rPr>
          <w:color w:val="000000"/>
          <w:sz w:val="28"/>
          <w:szCs w:val="28"/>
          <w:lang w:eastAsia="en-GB" w:bidi="he-IL"/>
        </w:rPr>
      </w:pPr>
    </w:p>
    <w:p w14:paraId="300D96E2" w14:textId="5D7B3156" w:rsidR="00FA1016" w:rsidRPr="00D32473" w:rsidRDefault="00C94B35" w:rsidP="00FA1016">
      <w:pPr>
        <w:suppressAutoHyphens w:val="0"/>
        <w:autoSpaceDE w:val="0"/>
        <w:autoSpaceDN w:val="0"/>
        <w:adjustRightInd w:val="0"/>
        <w:jc w:val="center"/>
        <w:rPr>
          <w:color w:val="000000"/>
          <w:sz w:val="32"/>
          <w:szCs w:val="32"/>
          <w:lang w:eastAsia="en-GB" w:bidi="he-IL"/>
        </w:rPr>
      </w:pPr>
      <w:r>
        <w:rPr>
          <w:b/>
          <w:bCs/>
          <w:color w:val="000000"/>
          <w:sz w:val="32"/>
          <w:szCs w:val="32"/>
          <w:lang w:eastAsia="en-GB" w:bidi="he-IL"/>
        </w:rPr>
        <w:t xml:space="preserve">ΘΕΜΑΤΑ ΟΡΑΣΗΣ </w:t>
      </w:r>
      <w:r w:rsidR="006C6F24">
        <w:rPr>
          <w:b/>
          <w:bCs/>
          <w:color w:val="000000"/>
          <w:sz w:val="32"/>
          <w:szCs w:val="32"/>
          <w:lang w:eastAsia="en-GB" w:bidi="he-IL"/>
        </w:rPr>
        <w:t>ΥΠΟΛΟΓΙΣΤΩΝ &amp; ΓΡΑΦΙΚΗΣ</w:t>
      </w:r>
    </w:p>
    <w:p w14:paraId="3CD77C13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31BFBF44" w14:textId="77777777" w:rsidR="00C154A8" w:rsidRPr="003D207A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sz w:val="52"/>
          <w:szCs w:val="48"/>
          <w:lang w:eastAsia="el-GR"/>
        </w:rPr>
      </w:pPr>
    </w:p>
    <w:p w14:paraId="1612D3E1" w14:textId="77777777" w:rsidR="000A2EFF" w:rsidRDefault="00FA1016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spacing w:before="120" w:after="120" w:line="360" w:lineRule="auto"/>
        <w:jc w:val="center"/>
        <w:rPr>
          <w:b/>
          <w:bCs/>
          <w:sz w:val="40"/>
          <w:szCs w:val="40"/>
          <w:lang w:eastAsia="el-GR"/>
        </w:rPr>
      </w:pPr>
      <w:r w:rsidRPr="00FA1016">
        <w:rPr>
          <w:b/>
          <w:bCs/>
          <w:sz w:val="40"/>
          <w:szCs w:val="40"/>
          <w:lang w:eastAsia="el-GR"/>
        </w:rPr>
        <w:t xml:space="preserve">ΑΝΑΦΟΡΑ ΒΑΣΙΣΜΕΝΗ </w:t>
      </w:r>
      <w:r w:rsidR="00ED067C">
        <w:rPr>
          <w:b/>
          <w:bCs/>
          <w:sz w:val="40"/>
          <w:szCs w:val="40"/>
          <w:lang w:eastAsia="el-GR"/>
        </w:rPr>
        <w:t>ΣΤ</w:t>
      </w:r>
      <w:r w:rsidR="006C6F24">
        <w:rPr>
          <w:b/>
          <w:bCs/>
          <w:sz w:val="40"/>
          <w:szCs w:val="40"/>
          <w:lang w:eastAsia="el-GR"/>
        </w:rPr>
        <w:t xml:space="preserve">ΗΝ </w:t>
      </w:r>
    </w:p>
    <w:p w14:paraId="70D5FBD5" w14:textId="080C5D6F" w:rsidR="00ED067C" w:rsidRPr="00ED067C" w:rsidRDefault="00C7360C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spacing w:before="120" w:after="120" w:line="360" w:lineRule="auto"/>
        <w:jc w:val="center"/>
        <w:rPr>
          <w:b/>
          <w:bCs/>
          <w:sz w:val="40"/>
          <w:szCs w:val="40"/>
          <w:lang w:eastAsia="el-GR"/>
        </w:rPr>
      </w:pPr>
      <w:r>
        <w:rPr>
          <w:b/>
          <w:bCs/>
          <w:sz w:val="40"/>
          <w:szCs w:val="40"/>
          <w:lang w:val="en-US" w:eastAsia="el-GR"/>
        </w:rPr>
        <w:t>4</w:t>
      </w:r>
      <w:r w:rsidR="006C6F24" w:rsidRPr="006C6F24">
        <w:rPr>
          <w:b/>
          <w:bCs/>
          <w:sz w:val="40"/>
          <w:szCs w:val="40"/>
          <w:vertAlign w:val="superscript"/>
          <w:lang w:eastAsia="el-GR"/>
        </w:rPr>
        <w:t>Η</w:t>
      </w:r>
      <w:r w:rsidR="006C6F24">
        <w:rPr>
          <w:b/>
          <w:bCs/>
          <w:sz w:val="40"/>
          <w:szCs w:val="40"/>
          <w:lang w:eastAsia="el-GR"/>
        </w:rPr>
        <w:t xml:space="preserve"> ΕΡΓΑΣΤΗΡΙΑΚΗ ΑΣΚΗΣΗ</w:t>
      </w:r>
    </w:p>
    <w:p w14:paraId="7EE27B49" w14:textId="77777777" w:rsidR="00C154A8" w:rsidRPr="00C154A8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sz w:val="52"/>
          <w:szCs w:val="48"/>
          <w:lang w:eastAsia="el-GR"/>
        </w:rPr>
      </w:pPr>
    </w:p>
    <w:p w14:paraId="51A096BB" w14:textId="77777777" w:rsidR="00CA290E" w:rsidRPr="00C154A8" w:rsidRDefault="00CA290E">
      <w:pPr>
        <w:jc w:val="center"/>
        <w:rPr>
          <w:b/>
          <w:bCs/>
          <w:sz w:val="24"/>
          <w:szCs w:val="24"/>
          <w:lang w:eastAsia="el-GR"/>
        </w:rPr>
      </w:pPr>
    </w:p>
    <w:p w14:paraId="18C35D7A" w14:textId="77777777" w:rsidR="00B7314D" w:rsidRPr="00C154A8" w:rsidRDefault="00B7314D">
      <w:pPr>
        <w:jc w:val="center"/>
        <w:rPr>
          <w:b/>
          <w:bCs/>
          <w:sz w:val="24"/>
          <w:szCs w:val="24"/>
          <w:lang w:eastAsia="el-GR"/>
        </w:rPr>
      </w:pPr>
    </w:p>
    <w:p w14:paraId="19E5C71F" w14:textId="77777777" w:rsidR="00CA290E" w:rsidRPr="00C154A8" w:rsidRDefault="00CA290E">
      <w:pPr>
        <w:jc w:val="center"/>
        <w:rPr>
          <w:b/>
          <w:bCs/>
          <w:sz w:val="24"/>
          <w:szCs w:val="24"/>
          <w:lang w:eastAsia="el-GR"/>
        </w:rPr>
      </w:pPr>
    </w:p>
    <w:p w14:paraId="1F14B3C6" w14:textId="6F11C7E6" w:rsidR="00C154A8" w:rsidRPr="00C154A8" w:rsidRDefault="006C6F24" w:rsidP="00C154A8">
      <w:pPr>
        <w:jc w:val="center"/>
        <w:rPr>
          <w:sz w:val="36"/>
          <w:szCs w:val="24"/>
          <w:lang w:eastAsia="el-GR"/>
        </w:rPr>
      </w:pPr>
      <w:r>
        <w:rPr>
          <w:sz w:val="36"/>
          <w:szCs w:val="24"/>
          <w:lang w:eastAsia="el-GR"/>
        </w:rPr>
        <w:t>ΑΓΓΕΛΟΣ ΝΙΚΟΛΑΟΣ ΠΟΤΑΜΙΑΝΟΣ</w:t>
      </w:r>
    </w:p>
    <w:p w14:paraId="78417FA7" w14:textId="1700658D" w:rsidR="00943652" w:rsidRDefault="00C154A8" w:rsidP="00C154A8">
      <w:pPr>
        <w:jc w:val="center"/>
        <w:rPr>
          <w:sz w:val="24"/>
          <w:szCs w:val="24"/>
          <w:lang w:eastAsia="el-GR"/>
        </w:rPr>
      </w:pPr>
      <w:r w:rsidRPr="00C154A8">
        <w:rPr>
          <w:sz w:val="24"/>
          <w:szCs w:val="24"/>
          <w:lang w:eastAsia="el-GR"/>
        </w:rPr>
        <w:t xml:space="preserve">Α.Μ. </w:t>
      </w:r>
      <w:r w:rsidR="006C6F24">
        <w:rPr>
          <w:sz w:val="24"/>
          <w:szCs w:val="24"/>
          <w:lang w:eastAsia="el-GR"/>
        </w:rPr>
        <w:t>1084537</w:t>
      </w:r>
    </w:p>
    <w:p w14:paraId="03CB29E0" w14:textId="209C97BE" w:rsidR="00B7314D" w:rsidRPr="00CE54C8" w:rsidRDefault="00CE54C8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val="en-US" w:eastAsia="el-GR"/>
        </w:rPr>
        <w:t>up</w:t>
      </w:r>
      <w:r w:rsidRPr="00CE54C8">
        <w:rPr>
          <w:sz w:val="24"/>
          <w:szCs w:val="24"/>
          <w:lang w:eastAsia="el-GR"/>
        </w:rPr>
        <w:t>1084537@</w:t>
      </w:r>
      <w:r>
        <w:rPr>
          <w:sz w:val="24"/>
          <w:szCs w:val="24"/>
          <w:lang w:val="en-US" w:eastAsia="el-GR"/>
        </w:rPr>
        <w:t>ac</w:t>
      </w:r>
      <w:r w:rsidRPr="00CE54C8">
        <w:rPr>
          <w:sz w:val="24"/>
          <w:szCs w:val="24"/>
          <w:lang w:eastAsia="el-GR"/>
        </w:rPr>
        <w:t>.</w:t>
      </w:r>
      <w:proofErr w:type="spellStart"/>
      <w:r>
        <w:rPr>
          <w:sz w:val="24"/>
          <w:szCs w:val="24"/>
          <w:lang w:val="en-US" w:eastAsia="el-GR"/>
        </w:rPr>
        <w:t>upatras</w:t>
      </w:r>
      <w:proofErr w:type="spellEnd"/>
      <w:r w:rsidRPr="00CE54C8">
        <w:rPr>
          <w:sz w:val="24"/>
          <w:szCs w:val="24"/>
          <w:lang w:eastAsia="el-GR"/>
        </w:rPr>
        <w:t>.</w:t>
      </w:r>
      <w:r>
        <w:rPr>
          <w:sz w:val="24"/>
          <w:szCs w:val="24"/>
          <w:lang w:val="en-US" w:eastAsia="el-GR"/>
        </w:rPr>
        <w:t>gr</w:t>
      </w:r>
    </w:p>
    <w:p w14:paraId="241221C3" w14:textId="77777777" w:rsidR="00C154A8" w:rsidRDefault="00C154A8">
      <w:pPr>
        <w:jc w:val="center"/>
        <w:rPr>
          <w:sz w:val="24"/>
          <w:szCs w:val="24"/>
          <w:lang w:eastAsia="el-GR"/>
        </w:rPr>
      </w:pPr>
    </w:p>
    <w:p w14:paraId="66A5EFD5" w14:textId="77777777" w:rsidR="00C154A8" w:rsidRDefault="00C154A8">
      <w:pPr>
        <w:jc w:val="center"/>
        <w:rPr>
          <w:sz w:val="24"/>
          <w:szCs w:val="24"/>
          <w:lang w:eastAsia="el-GR"/>
        </w:rPr>
      </w:pPr>
    </w:p>
    <w:p w14:paraId="06EEAEDA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452EAC78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3254728A" w14:textId="5C5C7D24" w:rsidR="00124ADF" w:rsidRPr="00AB578B" w:rsidRDefault="00CA290E" w:rsidP="007D50D3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 xml:space="preserve">Πάτρα, </w:t>
      </w:r>
      <w:r w:rsidR="00CE54C8" w:rsidRPr="00CE54C8">
        <w:rPr>
          <w:sz w:val="24"/>
          <w:szCs w:val="24"/>
          <w:lang w:eastAsia="el-GR"/>
        </w:rPr>
        <w:t>2</w:t>
      </w:r>
      <w:r w:rsidR="00CE54C8" w:rsidRPr="00AB578B">
        <w:rPr>
          <w:sz w:val="24"/>
          <w:szCs w:val="24"/>
          <w:lang w:eastAsia="el-GR"/>
        </w:rPr>
        <w:t>024</w:t>
      </w:r>
    </w:p>
    <w:p w14:paraId="6339BF98" w14:textId="77777777" w:rsidR="00124ADF" w:rsidRPr="00AB578B" w:rsidRDefault="00124ADF">
      <w:pPr>
        <w:suppressAutoHyphens w:val="0"/>
        <w:jc w:val="left"/>
        <w:rPr>
          <w:sz w:val="24"/>
          <w:szCs w:val="24"/>
          <w:lang w:eastAsia="el-GR"/>
        </w:rPr>
      </w:pPr>
      <w:r w:rsidRPr="00AB578B">
        <w:rPr>
          <w:sz w:val="24"/>
          <w:szCs w:val="24"/>
          <w:lang w:eastAsia="el-GR"/>
        </w:rPr>
        <w:br w:type="page"/>
      </w:r>
    </w:p>
    <w:p w14:paraId="03F6660E" w14:textId="38F6E187" w:rsidR="00AB578B" w:rsidRPr="00AB578B" w:rsidRDefault="00116552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116552">
        <w:rPr>
          <w:rFonts w:ascii="Courier New" w:hAnsi="Courier New" w:cs="Courier New"/>
          <w:b/>
          <w:bCs/>
          <w:sz w:val="24"/>
          <w:szCs w:val="24"/>
          <w:lang w:eastAsia="el-GR"/>
        </w:rPr>
        <w:lastRenderedPageBreak/>
        <w:t>ΜΕΡΟΣ Α</w:t>
      </w:r>
      <w:r w:rsidRPr="00116552">
        <w:rPr>
          <w:rFonts w:ascii="Courier New" w:hAnsi="Courier New" w:cs="Courier New"/>
          <w:b/>
          <w:bCs/>
          <w:sz w:val="24"/>
          <w:szCs w:val="24"/>
          <w:lang w:eastAsia="el-GR"/>
        </w:rPr>
        <w:br/>
      </w:r>
      <w:r w:rsidRPr="00116552">
        <w:rPr>
          <w:rFonts w:ascii="Courier New" w:hAnsi="Courier New" w:cs="Courier New"/>
          <w:b/>
          <w:bCs/>
          <w:sz w:val="24"/>
          <w:szCs w:val="24"/>
          <w:lang w:eastAsia="el-GR"/>
        </w:rPr>
        <w:br/>
      </w:r>
      <w:r w:rsidR="006644CC" w:rsidRPr="00116552">
        <w:rPr>
          <w:rFonts w:ascii="Courier New" w:hAnsi="Courier New" w:cs="Courier New"/>
          <w:b/>
          <w:bCs/>
          <w:sz w:val="24"/>
          <w:szCs w:val="24"/>
          <w:lang w:eastAsia="el-GR"/>
        </w:rPr>
        <w:t>ΑΣΚΗΣΗ 1.</w:t>
      </w:r>
      <w:r w:rsidR="00AB578B" w:rsidRPr="00AB578B">
        <w:rPr>
          <w:rFonts w:ascii="Courier New" w:hAnsi="Courier New" w:cs="Courier New"/>
          <w:sz w:val="24"/>
          <w:szCs w:val="24"/>
          <w:lang w:eastAsia="el-GR"/>
        </w:rPr>
        <w:br/>
      </w:r>
    </w:p>
    <w:p w14:paraId="41C255A8" w14:textId="77777777" w:rsidR="00AB578B" w:rsidRPr="00C7360C" w:rsidRDefault="00AB578B" w:rsidP="00AB578B">
      <w:pPr>
        <w:jc w:val="left"/>
        <w:rPr>
          <w:rFonts w:ascii="Courier New" w:hAnsi="Courier New" w:cs="Courier New"/>
          <w:b/>
          <w:bCs/>
          <w:sz w:val="24"/>
          <w:szCs w:val="24"/>
          <w:lang w:eastAsia="el-GR"/>
        </w:rPr>
      </w:pPr>
      <w:r w:rsidRPr="00C7360C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1. </w:t>
      </w:r>
      <w:r w:rsidRPr="00C7360C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spatial</w:t>
      </w:r>
      <w:r w:rsidRPr="00C7360C">
        <w:rPr>
          <w:rFonts w:ascii="Courier New" w:hAnsi="Courier New" w:cs="Courier New"/>
          <w:b/>
          <w:bCs/>
          <w:sz w:val="24"/>
          <w:szCs w:val="24"/>
          <w:lang w:eastAsia="el-GR"/>
        </w:rPr>
        <w:t>_</w:t>
      </w:r>
      <w:proofErr w:type="spellStart"/>
      <w:r w:rsidRPr="00C7360C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interp</w:t>
      </w:r>
      <w:proofErr w:type="spellEnd"/>
      <w:r w:rsidRPr="00C7360C">
        <w:rPr>
          <w:rFonts w:ascii="Courier New" w:hAnsi="Courier New" w:cs="Courier New"/>
          <w:b/>
          <w:bCs/>
          <w:sz w:val="24"/>
          <w:szCs w:val="24"/>
          <w:lang w:eastAsia="el-GR"/>
        </w:rPr>
        <w:t>.</w:t>
      </w:r>
      <w:r w:rsidRPr="00C7360C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m</w:t>
      </w:r>
    </w:p>
    <w:p w14:paraId="575CE9F8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>- Σκοπός: Υλοποιεί τη 2</w:t>
      </w:r>
      <w:r w:rsidRPr="00AB578B">
        <w:rPr>
          <w:rFonts w:ascii="Courier New" w:hAnsi="Courier New" w:cs="Courier New"/>
          <w:sz w:val="24"/>
          <w:szCs w:val="24"/>
          <w:lang w:val="en-US" w:eastAsia="el-GR"/>
        </w:rPr>
        <w:t>D</w:t>
      </w: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χωρική παρεμβολή της εικόνας (</w:t>
      </w:r>
      <w:r w:rsidRPr="00AB578B">
        <w:rPr>
          <w:rFonts w:ascii="Courier New" w:hAnsi="Courier New" w:cs="Courier New"/>
          <w:sz w:val="24"/>
          <w:szCs w:val="24"/>
          <w:lang w:val="en-US" w:eastAsia="el-GR"/>
        </w:rPr>
        <w:t>inverse</w:t>
      </w: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 w:rsidRPr="00AB578B">
        <w:rPr>
          <w:rFonts w:ascii="Courier New" w:hAnsi="Courier New" w:cs="Courier New"/>
          <w:sz w:val="24"/>
          <w:szCs w:val="24"/>
          <w:lang w:val="en-US" w:eastAsia="el-GR"/>
        </w:rPr>
        <w:t>warping</w:t>
      </w:r>
      <w:r w:rsidRPr="00AB578B">
        <w:rPr>
          <w:rFonts w:ascii="Courier New" w:hAnsi="Courier New" w:cs="Courier New"/>
          <w:sz w:val="24"/>
          <w:szCs w:val="24"/>
          <w:lang w:eastAsia="el-GR"/>
        </w:rPr>
        <w:t>)</w:t>
      </w:r>
    </w:p>
    <w:p w14:paraId="2288A411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>- Λειτουργία:</w:t>
      </w:r>
    </w:p>
    <w:p w14:paraId="6F0AD2E6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 * Δέχεται τις συντεταγμένες (</w:t>
      </w:r>
      <w:proofErr w:type="spellStart"/>
      <w:r w:rsidRPr="00AB578B">
        <w:rPr>
          <w:rFonts w:ascii="Courier New" w:hAnsi="Courier New" w:cs="Courier New"/>
          <w:sz w:val="24"/>
          <w:szCs w:val="24"/>
          <w:lang w:val="en-US" w:eastAsia="el-GR"/>
        </w:rPr>
        <w:t>nx</w:t>
      </w:r>
      <w:proofErr w:type="spellEnd"/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proofErr w:type="spellStart"/>
      <w:r w:rsidRPr="00AB578B">
        <w:rPr>
          <w:rFonts w:ascii="Courier New" w:hAnsi="Courier New" w:cs="Courier New"/>
          <w:sz w:val="24"/>
          <w:szCs w:val="24"/>
          <w:lang w:val="en-US" w:eastAsia="el-GR"/>
        </w:rPr>
        <w:t>ny</w:t>
      </w:r>
      <w:proofErr w:type="spellEnd"/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) και τις προβάλλει μέσω του μετασχηματισμού </w:t>
      </w:r>
      <w:r w:rsidRPr="00AB578B">
        <w:rPr>
          <w:rFonts w:ascii="Courier New" w:hAnsi="Courier New" w:cs="Courier New"/>
          <w:sz w:val="24"/>
          <w:szCs w:val="24"/>
          <w:lang w:val="en-US" w:eastAsia="el-GR"/>
        </w:rPr>
        <w:t>warp</w:t>
      </w:r>
    </w:p>
    <w:p w14:paraId="0D49C0A3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 * Υπολογίζει νέες </w:t>
      </w:r>
      <w:proofErr w:type="spellStart"/>
      <w:r w:rsidRPr="00AB578B">
        <w:rPr>
          <w:rFonts w:ascii="Courier New" w:hAnsi="Courier New" w:cs="Courier New"/>
          <w:sz w:val="24"/>
          <w:szCs w:val="24"/>
          <w:lang w:eastAsia="el-GR"/>
        </w:rPr>
        <w:t>υπο-εικονοστοιχειακές</w:t>
      </w:r>
      <w:proofErr w:type="spellEnd"/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(</w:t>
      </w:r>
      <w:r w:rsidRPr="00AB578B">
        <w:rPr>
          <w:rFonts w:ascii="Courier New" w:hAnsi="Courier New" w:cs="Courier New"/>
          <w:sz w:val="24"/>
          <w:szCs w:val="24"/>
          <w:lang w:val="en-US" w:eastAsia="el-GR"/>
        </w:rPr>
        <w:t>subpixel</w:t>
      </w:r>
      <w:r w:rsidRPr="00AB578B">
        <w:rPr>
          <w:rFonts w:ascii="Courier New" w:hAnsi="Courier New" w:cs="Courier New"/>
          <w:sz w:val="24"/>
          <w:szCs w:val="24"/>
          <w:lang w:eastAsia="el-GR"/>
        </w:rPr>
        <w:t>) συντεταγμένες</w:t>
      </w:r>
    </w:p>
    <w:p w14:paraId="616FE316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 * Χρησιμοποιεί </w:t>
      </w:r>
      <w:proofErr w:type="spellStart"/>
      <w:r w:rsidRPr="00AB578B">
        <w:rPr>
          <w:rFonts w:ascii="Courier New" w:hAnsi="Courier New" w:cs="Courier New"/>
          <w:sz w:val="24"/>
          <w:szCs w:val="24"/>
          <w:lang w:eastAsia="el-GR"/>
        </w:rPr>
        <w:t>διγραμμική</w:t>
      </w:r>
      <w:proofErr w:type="spellEnd"/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παρεμβολή για τον υπολογισμό των τιμών έντασης</w:t>
      </w:r>
    </w:p>
    <w:p w14:paraId="1C67B3D6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- Χρησιμότητα: </w:t>
      </w:r>
    </w:p>
    <w:p w14:paraId="516AE159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 * Είναι κρίσιμη για την ακριβή εφαρμογή των γεωμετρικών μετασχηματισμών</w:t>
      </w:r>
    </w:p>
    <w:p w14:paraId="0C53ED8D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 * Επιτρέπει ομαλές παραμορφώσεις χωρίς απώλεια ποιότητας</w:t>
      </w:r>
    </w:p>
    <w:p w14:paraId="0ACCE203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</w:p>
    <w:p w14:paraId="710751DF" w14:textId="77777777" w:rsidR="00AB578B" w:rsidRPr="00C7360C" w:rsidRDefault="00AB578B" w:rsidP="00AB578B">
      <w:pPr>
        <w:jc w:val="left"/>
        <w:rPr>
          <w:rFonts w:ascii="Courier New" w:hAnsi="Courier New" w:cs="Courier New"/>
          <w:b/>
          <w:bCs/>
          <w:sz w:val="24"/>
          <w:szCs w:val="24"/>
          <w:lang w:eastAsia="el-GR"/>
        </w:rPr>
      </w:pPr>
      <w:r w:rsidRPr="00C7360C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2. </w:t>
      </w:r>
      <w:r w:rsidRPr="00C7360C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image</w:t>
      </w:r>
      <w:r w:rsidRPr="00C7360C">
        <w:rPr>
          <w:rFonts w:ascii="Courier New" w:hAnsi="Courier New" w:cs="Courier New"/>
          <w:b/>
          <w:bCs/>
          <w:sz w:val="24"/>
          <w:szCs w:val="24"/>
          <w:lang w:eastAsia="el-GR"/>
        </w:rPr>
        <w:t>_</w:t>
      </w:r>
      <w:proofErr w:type="spellStart"/>
      <w:r w:rsidRPr="00C7360C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jacobian</w:t>
      </w:r>
      <w:proofErr w:type="spellEnd"/>
      <w:r w:rsidRPr="00C7360C">
        <w:rPr>
          <w:rFonts w:ascii="Courier New" w:hAnsi="Courier New" w:cs="Courier New"/>
          <w:b/>
          <w:bCs/>
          <w:sz w:val="24"/>
          <w:szCs w:val="24"/>
          <w:lang w:eastAsia="el-GR"/>
        </w:rPr>
        <w:t>.</w:t>
      </w:r>
      <w:r w:rsidRPr="00C7360C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m</w:t>
      </w:r>
    </w:p>
    <w:p w14:paraId="40DCCE79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- Σκοπός: Υπολογίζει τον </w:t>
      </w:r>
      <w:proofErr w:type="spellStart"/>
      <w:r w:rsidRPr="00AB578B">
        <w:rPr>
          <w:rFonts w:ascii="Courier New" w:hAnsi="Courier New" w:cs="Courier New"/>
          <w:sz w:val="24"/>
          <w:szCs w:val="24"/>
          <w:lang w:eastAsia="el-GR"/>
        </w:rPr>
        <w:t>Ιακωβιανό</w:t>
      </w:r>
      <w:proofErr w:type="spellEnd"/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πίνακα </w:t>
      </w:r>
      <w:r w:rsidRPr="00AB578B">
        <w:rPr>
          <w:rFonts w:ascii="Courier New" w:hAnsi="Courier New" w:cs="Courier New"/>
          <w:sz w:val="24"/>
          <w:szCs w:val="24"/>
          <w:lang w:val="en-US" w:eastAsia="el-GR"/>
        </w:rPr>
        <w:t>G</w:t>
      </w: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της παραμορφωμένης εικόνας</w:t>
      </w:r>
    </w:p>
    <w:p w14:paraId="71E9D889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>- Λειτουργία:</w:t>
      </w:r>
    </w:p>
    <w:p w14:paraId="33250525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 * Συνδυάζει την κλίση της εικόνας (</w:t>
      </w:r>
      <w:proofErr w:type="spellStart"/>
      <w:r w:rsidRPr="00AB578B">
        <w:rPr>
          <w:rFonts w:ascii="Courier New" w:hAnsi="Courier New" w:cs="Courier New"/>
          <w:sz w:val="24"/>
          <w:szCs w:val="24"/>
          <w:lang w:val="en-US" w:eastAsia="el-GR"/>
        </w:rPr>
        <w:t>gx</w:t>
      </w:r>
      <w:proofErr w:type="spellEnd"/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proofErr w:type="spellStart"/>
      <w:r w:rsidRPr="00AB578B">
        <w:rPr>
          <w:rFonts w:ascii="Courier New" w:hAnsi="Courier New" w:cs="Courier New"/>
          <w:sz w:val="24"/>
          <w:szCs w:val="24"/>
          <w:lang w:val="en-US" w:eastAsia="el-GR"/>
        </w:rPr>
        <w:t>gy</w:t>
      </w:r>
      <w:proofErr w:type="spellEnd"/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) με τον </w:t>
      </w:r>
      <w:proofErr w:type="spellStart"/>
      <w:r w:rsidRPr="00AB578B">
        <w:rPr>
          <w:rFonts w:ascii="Courier New" w:hAnsi="Courier New" w:cs="Courier New"/>
          <w:sz w:val="24"/>
          <w:szCs w:val="24"/>
          <w:lang w:eastAsia="el-GR"/>
        </w:rPr>
        <w:t>Ιακωβιανό</w:t>
      </w:r>
      <w:proofErr w:type="spellEnd"/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του μετασχηματισμού</w:t>
      </w:r>
    </w:p>
    <w:p w14:paraId="2E431C35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 * Παράγει ένα πίνακα που δείχνει πώς αλλάζει η εικόνα με τις παραμέτρους</w:t>
      </w:r>
    </w:p>
    <w:p w14:paraId="5F9DE6D5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>- Χρησιμότητα:</w:t>
      </w:r>
    </w:p>
    <w:p w14:paraId="47AD6174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 * Απαραίτητος για τον υπολογισμό των βέλτιστων παραμέτρων μετασχηματισμού</w:t>
      </w:r>
    </w:p>
    <w:p w14:paraId="61808471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 * Καθοδηγεί την κατεύθυνση βελτιστοποίησης</w:t>
      </w:r>
    </w:p>
    <w:p w14:paraId="1A65D312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</w:p>
    <w:p w14:paraId="4F5F2238" w14:textId="77777777" w:rsidR="00AB578B" w:rsidRPr="00C7360C" w:rsidRDefault="00AB578B" w:rsidP="00AB578B">
      <w:pPr>
        <w:jc w:val="left"/>
        <w:rPr>
          <w:rFonts w:ascii="Courier New" w:hAnsi="Courier New" w:cs="Courier New"/>
          <w:b/>
          <w:bCs/>
          <w:sz w:val="24"/>
          <w:szCs w:val="24"/>
          <w:lang w:eastAsia="el-GR"/>
        </w:rPr>
      </w:pPr>
      <w:r w:rsidRPr="00C7360C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3. </w:t>
      </w:r>
      <w:r w:rsidRPr="00C7360C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warp</w:t>
      </w:r>
      <w:r w:rsidRPr="00C7360C">
        <w:rPr>
          <w:rFonts w:ascii="Courier New" w:hAnsi="Courier New" w:cs="Courier New"/>
          <w:b/>
          <w:bCs/>
          <w:sz w:val="24"/>
          <w:szCs w:val="24"/>
          <w:lang w:eastAsia="el-GR"/>
        </w:rPr>
        <w:t>_</w:t>
      </w:r>
      <w:proofErr w:type="spellStart"/>
      <w:r w:rsidRPr="00C7360C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jacobian</w:t>
      </w:r>
      <w:proofErr w:type="spellEnd"/>
      <w:r w:rsidRPr="00C7360C">
        <w:rPr>
          <w:rFonts w:ascii="Courier New" w:hAnsi="Courier New" w:cs="Courier New"/>
          <w:b/>
          <w:bCs/>
          <w:sz w:val="24"/>
          <w:szCs w:val="24"/>
          <w:lang w:eastAsia="el-GR"/>
        </w:rPr>
        <w:t>.</w:t>
      </w:r>
      <w:r w:rsidRPr="00C7360C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m</w:t>
      </w:r>
    </w:p>
    <w:p w14:paraId="0FB09F87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- Σκοπός: Υπολογίζει τον </w:t>
      </w:r>
      <w:proofErr w:type="spellStart"/>
      <w:r w:rsidRPr="00AB578B">
        <w:rPr>
          <w:rFonts w:ascii="Courier New" w:hAnsi="Courier New" w:cs="Courier New"/>
          <w:sz w:val="24"/>
          <w:szCs w:val="24"/>
          <w:lang w:eastAsia="el-GR"/>
        </w:rPr>
        <w:t>Ιακωβιανό</w:t>
      </w:r>
      <w:proofErr w:type="spellEnd"/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πίνακα </w:t>
      </w:r>
      <w:r w:rsidRPr="00AB578B">
        <w:rPr>
          <w:rFonts w:ascii="Courier New" w:hAnsi="Courier New" w:cs="Courier New"/>
          <w:sz w:val="24"/>
          <w:szCs w:val="24"/>
          <w:lang w:val="en-US" w:eastAsia="el-GR"/>
        </w:rPr>
        <w:t>J</w:t>
      </w: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του μετασχηματισμού</w:t>
      </w:r>
    </w:p>
    <w:p w14:paraId="05E4C813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>- Λειτουργία:</w:t>
      </w:r>
    </w:p>
    <w:p w14:paraId="34DC4610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 * Υπολογίζει πώς αλλάζουν οι συντεταγμένες με τις παραμέτρους του μετασχηματισμού</w:t>
      </w:r>
    </w:p>
    <w:p w14:paraId="0178A065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 * Υποστηρίζει διάφορους τύπους μετασχηματισμών (</w:t>
      </w:r>
      <w:r w:rsidRPr="00AB578B">
        <w:rPr>
          <w:rFonts w:ascii="Courier New" w:hAnsi="Courier New" w:cs="Courier New"/>
          <w:sz w:val="24"/>
          <w:szCs w:val="24"/>
          <w:lang w:val="en-US" w:eastAsia="el-GR"/>
        </w:rPr>
        <w:t>affine</w:t>
      </w: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proofErr w:type="spellStart"/>
      <w:r w:rsidRPr="00AB578B">
        <w:rPr>
          <w:rFonts w:ascii="Courier New" w:hAnsi="Courier New" w:cs="Courier New"/>
          <w:sz w:val="24"/>
          <w:szCs w:val="24"/>
          <w:lang w:val="en-US" w:eastAsia="el-GR"/>
        </w:rPr>
        <w:t>homography</w:t>
      </w:r>
      <w:proofErr w:type="spellEnd"/>
      <w:r w:rsidRPr="00AB578B">
        <w:rPr>
          <w:rFonts w:ascii="Courier New" w:hAnsi="Courier New" w:cs="Courier New"/>
          <w:sz w:val="24"/>
          <w:szCs w:val="24"/>
          <w:lang w:eastAsia="el-GR"/>
        </w:rPr>
        <w:t>)</w:t>
      </w:r>
    </w:p>
    <w:p w14:paraId="0BADE83C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>- Χρησιμότητα:</w:t>
      </w:r>
    </w:p>
    <w:p w14:paraId="29B2F95A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 * Επιτρέπει τον υπολογισμό των παραγώγων του μετασχηματισμού</w:t>
      </w:r>
    </w:p>
    <w:p w14:paraId="5214AF79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 * Απαραίτητος για την ακριβή εκτίμηση των παραμέτρων</w:t>
      </w:r>
    </w:p>
    <w:p w14:paraId="7E9C98DF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</w:p>
    <w:p w14:paraId="58A19859" w14:textId="77777777" w:rsidR="00AB578B" w:rsidRPr="00C7360C" w:rsidRDefault="00AB578B" w:rsidP="00AB578B">
      <w:pPr>
        <w:jc w:val="left"/>
        <w:rPr>
          <w:rFonts w:ascii="Courier New" w:hAnsi="Courier New" w:cs="Courier New"/>
          <w:b/>
          <w:bCs/>
          <w:sz w:val="24"/>
          <w:szCs w:val="24"/>
          <w:lang w:eastAsia="el-GR"/>
        </w:rPr>
      </w:pPr>
      <w:r w:rsidRPr="00C7360C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4. </w:t>
      </w:r>
      <w:r w:rsidRPr="00C7360C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param</w:t>
      </w:r>
      <w:r w:rsidRPr="00C7360C">
        <w:rPr>
          <w:rFonts w:ascii="Courier New" w:hAnsi="Courier New" w:cs="Courier New"/>
          <w:b/>
          <w:bCs/>
          <w:sz w:val="24"/>
          <w:szCs w:val="24"/>
          <w:lang w:eastAsia="el-GR"/>
        </w:rPr>
        <w:t>_</w:t>
      </w:r>
      <w:r w:rsidRPr="00C7360C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update</w:t>
      </w:r>
      <w:r w:rsidRPr="00C7360C">
        <w:rPr>
          <w:rFonts w:ascii="Courier New" w:hAnsi="Courier New" w:cs="Courier New"/>
          <w:b/>
          <w:bCs/>
          <w:sz w:val="24"/>
          <w:szCs w:val="24"/>
          <w:lang w:eastAsia="el-GR"/>
        </w:rPr>
        <w:t>.</w:t>
      </w:r>
      <w:r w:rsidRPr="00C7360C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m</w:t>
      </w:r>
    </w:p>
    <w:p w14:paraId="4A5E798E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>- Σκοπός: Ενημερώνει τις παραμέτρους του μετασχηματισμού</w:t>
      </w:r>
    </w:p>
    <w:p w14:paraId="256A13A8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>- Λειτουργία:</w:t>
      </w:r>
    </w:p>
    <w:p w14:paraId="7180CA0D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 * Προσθέτει τις διορθώσεις (</w:t>
      </w:r>
      <w:r w:rsidRPr="00AB578B">
        <w:rPr>
          <w:rFonts w:ascii="Courier New" w:hAnsi="Courier New" w:cs="Courier New"/>
          <w:sz w:val="24"/>
          <w:szCs w:val="24"/>
          <w:lang w:val="en-US" w:eastAsia="el-GR"/>
        </w:rPr>
        <w:t>delta</w:t>
      </w:r>
      <w:r w:rsidRPr="00AB578B">
        <w:rPr>
          <w:rFonts w:ascii="Courier New" w:hAnsi="Courier New" w:cs="Courier New"/>
          <w:sz w:val="24"/>
          <w:szCs w:val="24"/>
          <w:lang w:eastAsia="el-GR"/>
        </w:rPr>
        <w:t>_</w:t>
      </w:r>
      <w:r w:rsidRPr="00AB578B">
        <w:rPr>
          <w:rFonts w:ascii="Courier New" w:hAnsi="Courier New" w:cs="Courier New"/>
          <w:sz w:val="24"/>
          <w:szCs w:val="24"/>
          <w:lang w:val="en-US" w:eastAsia="el-GR"/>
        </w:rPr>
        <w:t>p</w:t>
      </w:r>
      <w:r w:rsidRPr="00AB578B">
        <w:rPr>
          <w:rFonts w:ascii="Courier New" w:hAnsi="Courier New" w:cs="Courier New"/>
          <w:sz w:val="24"/>
          <w:szCs w:val="24"/>
          <w:lang w:eastAsia="el-GR"/>
        </w:rPr>
        <w:t>) στις τρέχουσες τιμές των παραμέτρων</w:t>
      </w:r>
    </w:p>
    <w:p w14:paraId="74D45380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lastRenderedPageBreak/>
        <w:t xml:space="preserve">  * Χειρίζεται διαφορετικούς τύπους μετασχηματισμών με κατάλληλο τρόπο</w:t>
      </w:r>
    </w:p>
    <w:p w14:paraId="10943C3B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>- Χρησιμότητα:</w:t>
      </w:r>
    </w:p>
    <w:p w14:paraId="21D7581C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 * Εξασφαλίζει τη σωστή ενημέρωση των παραμέτρων σε κάθε επανάληψη</w:t>
      </w:r>
    </w:p>
    <w:p w14:paraId="5D5BF83F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 xml:space="preserve">  * Διατηρεί τη συνέπεια του μετασχηματισμού</w:t>
      </w:r>
    </w:p>
    <w:p w14:paraId="2C4F6D11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</w:p>
    <w:p w14:paraId="7E17F964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>Συνολικά, αυτές οι συναρτήσεις συνεργάζονται για να:</w:t>
      </w:r>
    </w:p>
    <w:p w14:paraId="78C777D2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>1. Εφαρμόσουν τους γεωμετρικούς μετασχηματισμούς με ακρίβεια</w:t>
      </w:r>
    </w:p>
    <w:p w14:paraId="174CB54B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>2. Υπολογίσουν τις απαραίτητες παραγώγους για τη βελτιστοποίηση</w:t>
      </w:r>
    </w:p>
    <w:p w14:paraId="74D3B76A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>3. Ενημερώσουν τις παραμέτρους του μετασχηματισμού προς τη βέλτιστη λύση</w:t>
      </w:r>
    </w:p>
    <w:p w14:paraId="79304E0C" w14:textId="77777777" w:rsidR="00AB578B" w:rsidRPr="00AB578B" w:rsidRDefault="00AB578B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AB578B">
        <w:rPr>
          <w:rFonts w:ascii="Courier New" w:hAnsi="Courier New" w:cs="Courier New"/>
          <w:sz w:val="24"/>
          <w:szCs w:val="24"/>
          <w:lang w:eastAsia="el-GR"/>
        </w:rPr>
        <w:t>4. Διασφαλίσουν την ομαλή σύγκλιση του αλγορίθμου</w:t>
      </w:r>
    </w:p>
    <w:p w14:paraId="540FA460" w14:textId="77777777" w:rsidR="00FF6608" w:rsidRDefault="00FF6608" w:rsidP="00AB578B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</w:p>
    <w:p w14:paraId="681CE4F8" w14:textId="3B32D9A2" w:rsidR="00FF6608" w:rsidRPr="00171FAF" w:rsidRDefault="00FF6608" w:rsidP="00AB578B">
      <w:pPr>
        <w:jc w:val="left"/>
        <w:rPr>
          <w:rFonts w:ascii="Courier New" w:hAnsi="Courier New" w:cs="Courier New"/>
          <w:b/>
          <w:bCs/>
          <w:sz w:val="24"/>
          <w:szCs w:val="24"/>
          <w:lang w:eastAsia="el-GR"/>
        </w:rPr>
      </w:pPr>
      <w:r w:rsidRPr="00171FAF">
        <w:rPr>
          <w:rFonts w:ascii="Courier New" w:hAnsi="Courier New" w:cs="Courier New"/>
          <w:b/>
          <w:bCs/>
          <w:sz w:val="24"/>
          <w:szCs w:val="24"/>
          <w:lang w:eastAsia="el-GR"/>
        </w:rPr>
        <w:t>ΑΣΚΗΣΗ 3</w:t>
      </w:r>
    </w:p>
    <w:p w14:paraId="24ADE9E8" w14:textId="77777777" w:rsidR="000A1601" w:rsidRPr="000A1601" w:rsidRDefault="000A1601" w:rsidP="000A1601">
      <w:pPr>
        <w:jc w:val="left"/>
        <w:rPr>
          <w:rFonts w:ascii="Courier New" w:hAnsi="Courier New" w:cs="Courier New"/>
          <w:b/>
          <w:bCs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1. Συνάρτηση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spatial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_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interp</w:t>
      </w:r>
      <w:proofErr w:type="spellEnd"/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.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m</w:t>
      </w:r>
    </w:p>
    <w:p w14:paraId="3EF3375B" w14:textId="77777777" w:rsidR="000A1601" w:rsidRPr="000A1601" w:rsidRDefault="000A1601" w:rsidP="000A1601">
      <w:pPr>
        <w:jc w:val="left"/>
        <w:rPr>
          <w:rFonts w:ascii="Courier New" w:hAnsi="Courier New" w:cs="Courier New"/>
          <w:b/>
          <w:bCs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Περιγραφή / Λειτουργία</w:t>
      </w:r>
    </w:p>
    <w:p w14:paraId="139F823E" w14:textId="77777777" w:rsidR="000A1601" w:rsidRPr="000A1601" w:rsidRDefault="000A1601" w:rsidP="000A1601">
      <w:pPr>
        <w:jc w:val="left"/>
        <w:rPr>
          <w:rFonts w:ascii="Courier New" w:hAnsi="Courier New" w:cs="Courier New"/>
          <w:sz w:val="24"/>
          <w:szCs w:val="24"/>
          <w:lang w:val="en-US"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Η συνάρτηση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spatial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_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interp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υλοποιεί την 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αντίστροφη απεικόνιση (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inverse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warping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)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ενός δεδομένου πλαισίου/εικόνας. 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Συγκεκριμέν</w:t>
      </w:r>
      <w:proofErr w:type="spellEnd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α:</w:t>
      </w:r>
    </w:p>
    <w:p w14:paraId="69543261" w14:textId="77777777" w:rsidR="000A1601" w:rsidRPr="000A1601" w:rsidRDefault="000A1601" w:rsidP="00B55593">
      <w:pPr>
        <w:numPr>
          <w:ilvl w:val="0"/>
          <w:numId w:val="24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Δέχεται ως είσοδο μια εικόνα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IN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, την παραμόρφωση (ή μετασχηματισμό)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WARP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, το είδος της μετασχηματιστικής μεθόδου (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TRANSFORM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, π.χ.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translation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euclidean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affine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homography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) καθώς και τις συντεταγμένες 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nx</w:t>
      </w:r>
      <w:proofErr w:type="spellEnd"/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, 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ny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που ορίζουν τα όρια της περιοχής ενδιαφέροντος 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ROI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).</w:t>
      </w:r>
    </w:p>
    <w:p w14:paraId="5E1D935F" w14:textId="77777777" w:rsidR="000A1601" w:rsidRPr="000A1601" w:rsidRDefault="000A1601" w:rsidP="00B55593">
      <w:pPr>
        <w:numPr>
          <w:ilvl w:val="0"/>
          <w:numId w:val="24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>Δημιουργεί ένα πλέγμα σημείων 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x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,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y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)(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x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y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)(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x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,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y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) από το [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nx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>,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ny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>][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nx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ny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>][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nx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>,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ny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] (με χρήση της 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meshgrid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>).</w:t>
      </w:r>
    </w:p>
    <w:p w14:paraId="2FAB7F13" w14:textId="77777777" w:rsidR="000A1601" w:rsidRPr="000A1601" w:rsidRDefault="000A1601" w:rsidP="00B55593">
      <w:pPr>
        <w:numPr>
          <w:ilvl w:val="0"/>
          <w:numId w:val="24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Εφαρμόζει τον μετασχηματισμό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A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 =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WARP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(κατάλληλα προσαρμοσμένο σε 3×3, αν χρειάζεται) στα σημεία του πλέγματος, ώστε να πάρει τις νέες συντεταγμένες 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x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′,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y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′)(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x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',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y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')(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x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′,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y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′).</w:t>
      </w:r>
    </w:p>
    <w:p w14:paraId="6136D464" w14:textId="0FF61871" w:rsidR="000A1601" w:rsidRPr="000A1601" w:rsidRDefault="000A1601" w:rsidP="00B55593">
      <w:pPr>
        <w:numPr>
          <w:ilvl w:val="1"/>
          <w:numId w:val="24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>Στην περίπτωση της ομογραφίας (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homography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>), λαμβάνεται υπόψη η ομογενής διαίρεση 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x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′/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z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′,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y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′/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z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′).</w:t>
      </w:r>
    </w:p>
    <w:p w14:paraId="0F7EEE07" w14:textId="39DD99A0" w:rsidR="000A1601" w:rsidRPr="000A1601" w:rsidRDefault="000A1601" w:rsidP="00B55593">
      <w:pPr>
        <w:numPr>
          <w:ilvl w:val="0"/>
          <w:numId w:val="24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>Τέλος, υπολογίζει τις νέες τιμές έντασης 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intensities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) της αρχικής εικόνας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IN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στα υπολογισμένα </w:t>
      </w:r>
      <w:proofErr w:type="spellStart"/>
      <w:r w:rsidRPr="000A1601">
        <w:rPr>
          <w:rFonts w:ascii="Courier New" w:hAnsi="Courier New" w:cs="Courier New"/>
          <w:sz w:val="24"/>
          <w:szCs w:val="24"/>
          <w:lang w:eastAsia="el-GR"/>
        </w:rPr>
        <w:t>υποπίξελ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subpixel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) 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x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′,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y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′) με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bilinear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interpolation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(ή άλλο επιλεγμένο τρόπο, π.χ. '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linear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', '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cubic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' κ.λπ.).</w:t>
      </w:r>
    </w:p>
    <w:p w14:paraId="137E3306" w14:textId="77777777" w:rsidR="000A1601" w:rsidRPr="000A1601" w:rsidRDefault="000A1601" w:rsidP="00B55593">
      <w:pPr>
        <w:numPr>
          <w:ilvl w:val="0"/>
          <w:numId w:val="24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Οποιαδήποτε τιμή προκύπτει ως 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NaN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αντικαθίσταται με 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0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και η έξοδος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out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διαμορφώνεται σε δισδιάστατη μορφή (ίδιες διαστάσεις με το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ROI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).</w:t>
      </w:r>
    </w:p>
    <w:p w14:paraId="6B7834A9" w14:textId="77777777" w:rsidR="000A1601" w:rsidRPr="000A1601" w:rsidRDefault="000A1601" w:rsidP="000A1601">
      <w:pPr>
        <w:jc w:val="left"/>
        <w:rPr>
          <w:rFonts w:ascii="Courier New" w:hAnsi="Courier New" w:cs="Courier New"/>
          <w:b/>
          <w:bCs/>
          <w:sz w:val="24"/>
          <w:szCs w:val="24"/>
          <w:lang w:val="en-US" w:eastAsia="el-GR"/>
        </w:rPr>
      </w:pP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Χρησιμότητ</w:t>
      </w:r>
      <w:proofErr w:type="spellEnd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α 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στην</w:t>
      </w:r>
      <w:proofErr w:type="spellEnd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 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ευθυγράμμιση</w:t>
      </w:r>
      <w:proofErr w:type="spellEnd"/>
    </w:p>
    <w:p w14:paraId="7D891C2B" w14:textId="77777777" w:rsidR="000A1601" w:rsidRPr="000A1601" w:rsidRDefault="000A1601" w:rsidP="00B55593">
      <w:pPr>
        <w:numPr>
          <w:ilvl w:val="0"/>
          <w:numId w:val="25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>Η αντίστροφη απεικόνιση 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inverse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warping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) είναι βασική στο βήμα της 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εκτίμησης του σφάλματος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μεταξύ της παραμορφωμένης 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warped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) εικόνας και της τρέχουσας (ή πρότυπης) εικόνας.</w:t>
      </w:r>
    </w:p>
    <w:p w14:paraId="100AA9AA" w14:textId="77777777" w:rsidR="000A1601" w:rsidRPr="000A1601" w:rsidRDefault="000A1601" w:rsidP="00B55593">
      <w:pPr>
        <w:numPr>
          <w:ilvl w:val="0"/>
          <w:numId w:val="25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Χρησιμοποιείται σε αλγόριθμους παραμετρικής ευθυγράμμισης (π.χ.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Lucas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-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Kanade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ή παραλλαγές του) για να υπολογιστεί η 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lastRenderedPageBreak/>
        <w:t>"παραμορφωμένη" εκδοχή της αρχικής εικόνας και να συγκριθεί με τον στόχο.</w:t>
      </w:r>
    </w:p>
    <w:p w14:paraId="041BA4F8" w14:textId="77777777" w:rsidR="000A1601" w:rsidRPr="000A1601" w:rsidRDefault="00F85556" w:rsidP="000A1601">
      <w:pPr>
        <w:jc w:val="left"/>
        <w:rPr>
          <w:rFonts w:ascii="Courier New" w:hAnsi="Courier New" w:cs="Courier New"/>
          <w:sz w:val="24"/>
          <w:szCs w:val="24"/>
          <w:lang w:val="en-US" w:eastAsia="el-GR"/>
        </w:rPr>
      </w:pPr>
      <w:r w:rsidRPr="00F85556">
        <w:rPr>
          <w:rFonts w:ascii="Courier New" w:hAnsi="Courier New" w:cs="Courier New"/>
          <w:noProof/>
          <w:sz w:val="24"/>
          <w:szCs w:val="24"/>
          <w:lang w:val="en-US" w:eastAsia="el-GR"/>
        </w:rPr>
        <w:pict w14:anchorId="53BFBA6A">
          <v:rect id="_x0000_i1029" alt="" style="width:453.5pt;height:.05pt;mso-width-percent:0;mso-height-percent:0;mso-width-percent:0;mso-height-percent:0" o:hrpct="969" o:hralign="center" o:hrstd="t" o:hr="t" fillcolor="#a0a0a0" stroked="f"/>
        </w:pict>
      </w:r>
    </w:p>
    <w:p w14:paraId="33947923" w14:textId="77777777" w:rsidR="000A1601" w:rsidRPr="000A1601" w:rsidRDefault="000A1601" w:rsidP="000A1601">
      <w:pPr>
        <w:jc w:val="left"/>
        <w:rPr>
          <w:rFonts w:ascii="Courier New" w:hAnsi="Courier New" w:cs="Courier New"/>
          <w:b/>
          <w:bCs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2. Συνάρτηση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image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_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jacobian</w:t>
      </w:r>
      <w:proofErr w:type="spellEnd"/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.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m</w:t>
      </w:r>
    </w:p>
    <w:p w14:paraId="61F812A6" w14:textId="77777777" w:rsidR="000A1601" w:rsidRPr="000A1601" w:rsidRDefault="000A1601" w:rsidP="000A1601">
      <w:pPr>
        <w:jc w:val="left"/>
        <w:rPr>
          <w:rFonts w:ascii="Courier New" w:hAnsi="Courier New" w:cs="Courier New"/>
          <w:b/>
          <w:bCs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Περιγραφή / Λειτουργία</w:t>
      </w:r>
    </w:p>
    <w:p w14:paraId="04F04978" w14:textId="77777777" w:rsidR="000A1601" w:rsidRPr="000A1601" w:rsidRDefault="000A1601" w:rsidP="000A1601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Η συνάρτηση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image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_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jacobian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υπολογίζει την παράγωγο της παραμορφωμένης εικόνας 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warped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image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) ως προς τις παραμέτρους του μετασχηματισμού.</w:t>
      </w:r>
    </w:p>
    <w:p w14:paraId="113F27EF" w14:textId="77777777" w:rsidR="000A1601" w:rsidRPr="000A1601" w:rsidRDefault="000A1601" w:rsidP="00B55593">
      <w:pPr>
        <w:numPr>
          <w:ilvl w:val="0"/>
          <w:numId w:val="26"/>
        </w:numPr>
        <w:jc w:val="left"/>
        <w:rPr>
          <w:rFonts w:ascii="Courier New" w:hAnsi="Courier New" w:cs="Courier New"/>
          <w:sz w:val="24"/>
          <w:szCs w:val="24"/>
          <w:lang w:val="en-US" w:eastAsia="el-GR"/>
        </w:rPr>
      </w:pP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Δέχετ</w:t>
      </w:r>
      <w:proofErr w:type="spellEnd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αι:</w:t>
      </w:r>
    </w:p>
    <w:p w14:paraId="3EEBBD29" w14:textId="77777777" w:rsidR="000A1601" w:rsidRPr="000A1601" w:rsidRDefault="000A1601" w:rsidP="00B55593">
      <w:pPr>
        <w:numPr>
          <w:ilvl w:val="1"/>
          <w:numId w:val="26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τους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gradient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χάρτες της εικόνας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GX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\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text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{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GX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}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GX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και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GY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\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text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{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GY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}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GY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, δηλαδή τις μερικές παραγώγους της εικόνας ως προς το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xxx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και το 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yyy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>,</w:t>
      </w:r>
    </w:p>
    <w:p w14:paraId="74C4B6B7" w14:textId="77777777" w:rsidR="000A1601" w:rsidRPr="000A1601" w:rsidRDefault="000A1601" w:rsidP="00B55593">
      <w:pPr>
        <w:numPr>
          <w:ilvl w:val="1"/>
          <w:numId w:val="26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τον πίνακα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JAC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Jacobians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του μετασχηματισμού ως προς τις παραμέτρους) που υπολογίζεται από τη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warp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_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jacobian</w:t>
      </w:r>
      <w:proofErr w:type="spellEnd"/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.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m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,</w:t>
      </w:r>
    </w:p>
    <w:p w14:paraId="39A28F1B" w14:textId="77777777" w:rsidR="000A1601" w:rsidRPr="000A1601" w:rsidRDefault="000A1601" w:rsidP="00B55593">
      <w:pPr>
        <w:numPr>
          <w:ilvl w:val="1"/>
          <w:numId w:val="26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και τον αριθμό των παραμέτρων 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nop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>.</w:t>
      </w:r>
    </w:p>
    <w:p w14:paraId="2C58C5C4" w14:textId="1308406D" w:rsidR="000A1601" w:rsidRPr="000A1601" w:rsidRDefault="000A1601" w:rsidP="00B55593">
      <w:pPr>
        <w:numPr>
          <w:ilvl w:val="0"/>
          <w:numId w:val="26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Πολλαπλασιάζει </w:t>
      </w:r>
      <w:proofErr w:type="spellStart"/>
      <w:r w:rsidRPr="000A1601">
        <w:rPr>
          <w:rFonts w:ascii="Courier New" w:hAnsi="Courier New" w:cs="Courier New"/>
          <w:sz w:val="24"/>
          <w:szCs w:val="24"/>
          <w:lang w:eastAsia="el-GR"/>
        </w:rPr>
        <w:t>στοιχειο</w:t>
      </w:r>
      <w:proofErr w:type="spellEnd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wise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τους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gradient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χάρτες </w:t>
      </w:r>
      <m:oMath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  <w:lang w:eastAsia="el-GR"/>
              </w:rPr>
            </m:ctrlPr>
          </m:dPr>
          <m:e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GX</m:t>
            </m:r>
            <m:r>
              <w:rPr>
                <w:rFonts w:ascii="Cambria Math" w:hAnsi="Cambria Math" w:cs="Courier New"/>
                <w:sz w:val="24"/>
                <w:szCs w:val="24"/>
                <w:lang w:eastAsia="el-GR"/>
              </w:rPr>
              <m:t>,</m:t>
            </m:r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GY</m:t>
            </m:r>
          </m:e>
        </m:d>
      </m:oMath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με τις αντίστοιχες γραμμές του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JAC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.</w:t>
      </w:r>
    </w:p>
    <w:p w14:paraId="64A7CA91" w14:textId="257F9651" w:rsidR="000A1601" w:rsidRPr="000A1601" w:rsidRDefault="000A1601" w:rsidP="00B55593">
      <w:pPr>
        <w:numPr>
          <w:ilvl w:val="1"/>
          <w:numId w:val="26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Ουσιαστικά, για κάθε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pixel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x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,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y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), ο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gradient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m:oMath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  <w:lang w:eastAsia="el-GR"/>
              </w:rPr>
            </m:ctrlPr>
          </m:dPr>
          <m:e>
            <m:r>
              <w:rPr>
                <w:rFonts w:ascii="Cambria Math" w:hAnsi="Cambria Math" w:cs="Courier New"/>
                <w:sz w:val="24"/>
                <w:szCs w:val="24"/>
                <w:lang w:eastAsia="el-GR"/>
              </w:rPr>
              <m:t>∂</m:t>
            </m:r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I</m:t>
            </m:r>
            <m:r>
              <w:rPr>
                <w:rFonts w:ascii="Cambria Math" w:hAnsi="Cambria Math" w:cs="Courier New"/>
                <w:sz w:val="24"/>
                <w:szCs w:val="24"/>
                <w:lang w:eastAsia="el-GR"/>
              </w:rPr>
              <m:t>∂</m:t>
            </m:r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x</m:t>
            </m:r>
            <m:f>
              <m:fPr>
                <m:ctrlPr>
                  <w:rPr>
                    <w:rFonts w:ascii="Cambria Math" w:hAnsi="Cambria Math" w:cs="Courier New"/>
                    <w:sz w:val="24"/>
                    <w:szCs w:val="24"/>
                    <w:lang w:eastAsia="el-G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  <w:lang w:eastAsia="el-GR"/>
                  </w:rPr>
                  <m:t>∂</m:t>
                </m:r>
                <m:r>
                  <w:rPr>
                    <w:rFonts w:ascii="Cambria Math" w:hAnsi="Cambria Math" w:cs="Courier New"/>
                    <w:sz w:val="24"/>
                    <w:szCs w:val="24"/>
                    <w:lang w:val="en-US" w:eastAsia="el-GR"/>
                  </w:rPr>
                  <m:t>I</m:t>
                </m:r>
                <m:ctrlPr>
                  <w:rPr>
                    <w:rFonts w:ascii="Cambria Math" w:hAnsi="Cambria Math" w:cs="Courier New"/>
                    <w:i/>
                    <w:sz w:val="24"/>
                    <w:szCs w:val="24"/>
                    <w:lang w:eastAsia="el-GR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  <w:lang w:eastAsia="el-GR"/>
                  </w:rPr>
                  <m:t>∂</m:t>
                </m:r>
                <m:r>
                  <w:rPr>
                    <w:rFonts w:ascii="Cambria Math" w:hAnsi="Cambria Math" w:cs="Courier New"/>
                    <w:sz w:val="24"/>
                    <w:szCs w:val="24"/>
                    <w:lang w:val="en-US" w:eastAsia="el-GR"/>
                  </w:rPr>
                  <m:t>x</m:t>
                </m:r>
                <m:ctrlPr>
                  <w:rPr>
                    <w:rFonts w:ascii="Cambria Math" w:hAnsi="Cambria Math" w:cs="Courier New"/>
                    <w:i/>
                    <w:sz w:val="24"/>
                    <w:szCs w:val="24"/>
                    <w:lang w:eastAsia="el-GR"/>
                  </w:rPr>
                </m:ctrlPr>
              </m:den>
            </m:f>
            <m:r>
              <w:rPr>
                <w:rFonts w:ascii="Cambria Math" w:hAnsi="Cambria Math" w:cs="Courier New"/>
                <w:sz w:val="24"/>
                <w:szCs w:val="24"/>
                <w:lang w:eastAsia="el-GR"/>
              </w:rPr>
              <m:t>∂</m:t>
            </m:r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x</m:t>
            </m:r>
            <m:r>
              <w:rPr>
                <w:rFonts w:ascii="Cambria Math" w:hAnsi="Cambria Math" w:cs="Courier New"/>
                <w:sz w:val="24"/>
                <w:szCs w:val="24"/>
                <w:lang w:eastAsia="el-GR"/>
              </w:rPr>
              <m:t>∂</m:t>
            </m:r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I</m:t>
            </m:r>
            <m:r>
              <w:rPr>
                <w:rFonts w:ascii="Cambria Math" w:hAnsi="Cambria Math" w:cs="Cambria Math"/>
                <w:sz w:val="24"/>
                <w:szCs w:val="24"/>
                <w:lang w:eastAsia="el-GR"/>
              </w:rPr>
              <m:t>​</m:t>
            </m:r>
            <m:r>
              <w:rPr>
                <w:rFonts w:ascii="Cambria Math" w:hAnsi="Cambria Math" w:cs="Courier New"/>
                <w:sz w:val="24"/>
                <w:szCs w:val="24"/>
                <w:lang w:eastAsia="el-GR"/>
              </w:rPr>
              <m:t>,∂</m:t>
            </m:r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I</m:t>
            </m:r>
            <m:r>
              <w:rPr>
                <w:rFonts w:ascii="Cambria Math" w:hAnsi="Cambria Math" w:cs="Courier New"/>
                <w:sz w:val="24"/>
                <w:szCs w:val="24"/>
                <w:lang w:eastAsia="el-GR"/>
              </w:rPr>
              <m:t>∂</m:t>
            </m:r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y</m:t>
            </m:r>
            <m:f>
              <m:fPr>
                <m:ctrlPr>
                  <w:rPr>
                    <w:rFonts w:ascii="Cambria Math" w:hAnsi="Cambria Math" w:cs="Courier New"/>
                    <w:sz w:val="24"/>
                    <w:szCs w:val="24"/>
                    <w:lang w:eastAsia="el-G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  <w:lang w:eastAsia="el-GR"/>
                  </w:rPr>
                  <m:t>∂</m:t>
                </m:r>
                <m:r>
                  <w:rPr>
                    <w:rFonts w:ascii="Cambria Math" w:hAnsi="Cambria Math" w:cs="Courier New"/>
                    <w:sz w:val="24"/>
                    <w:szCs w:val="24"/>
                    <w:lang w:val="en-US" w:eastAsia="el-GR"/>
                  </w:rPr>
                  <m:t>I</m:t>
                </m:r>
                <m:ctrlPr>
                  <w:rPr>
                    <w:rFonts w:ascii="Cambria Math" w:hAnsi="Cambria Math" w:cs="Courier New"/>
                    <w:i/>
                    <w:sz w:val="24"/>
                    <w:szCs w:val="24"/>
                    <w:lang w:eastAsia="el-GR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Courier New"/>
                    <w:sz w:val="24"/>
                    <w:szCs w:val="24"/>
                    <w:lang w:eastAsia="el-GR"/>
                  </w:rPr>
                  <m:t>∂</m:t>
                </m:r>
                <m:r>
                  <w:rPr>
                    <w:rFonts w:ascii="Cambria Math" w:hAnsi="Cambria Math" w:cs="Courier New"/>
                    <w:sz w:val="24"/>
                    <w:szCs w:val="24"/>
                    <w:lang w:val="en-US" w:eastAsia="el-GR"/>
                  </w:rPr>
                  <m:t>y</m:t>
                </m:r>
                <m:ctrlPr>
                  <w:rPr>
                    <w:rFonts w:ascii="Cambria Math" w:hAnsi="Cambria Math" w:cs="Courier New"/>
                    <w:i/>
                    <w:sz w:val="24"/>
                    <w:szCs w:val="24"/>
                    <w:lang w:eastAsia="el-GR"/>
                  </w:rPr>
                </m:ctrlPr>
              </m:den>
            </m:f>
            <m:r>
              <w:rPr>
                <w:rFonts w:ascii="Cambria Math" w:hAnsi="Cambria Math" w:cs="Courier New"/>
                <w:sz w:val="24"/>
                <w:szCs w:val="24"/>
                <w:lang w:eastAsia="el-GR"/>
              </w:rPr>
              <m:t>∂</m:t>
            </m:r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y</m:t>
            </m:r>
            <m:r>
              <w:rPr>
                <w:rFonts w:ascii="Cambria Math" w:hAnsi="Cambria Math" w:cs="Courier New"/>
                <w:sz w:val="24"/>
                <w:szCs w:val="24"/>
                <w:lang w:eastAsia="el-GR"/>
              </w:rPr>
              <m:t>∂</m:t>
            </m:r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I</m:t>
            </m:r>
            <m:r>
              <w:rPr>
                <w:rFonts w:ascii="Cambria Math" w:hAnsi="Cambria Math" w:cs="Cambria Math"/>
                <w:sz w:val="24"/>
                <w:szCs w:val="24"/>
                <w:lang w:eastAsia="el-GR"/>
              </w:rPr>
              <m:t>​</m:t>
            </m:r>
          </m:e>
        </m:d>
      </m:oMath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προσαρμόζεται σύμφωνα με το πώς μεταβάλλονται οι συντεταγμένες λόγω των παραμέτρων του μετασχηματισμού.</w:t>
      </w:r>
    </w:p>
    <w:p w14:paraId="1412F8C4" w14:textId="2711D8DD" w:rsidR="000A1601" w:rsidRPr="000A1601" w:rsidRDefault="000A1601" w:rsidP="00B55593">
      <w:pPr>
        <w:numPr>
          <w:ilvl w:val="0"/>
          <w:numId w:val="26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Αναδιατάσσει το αποτέλεσμα σε μορφή πινάκων διαστάσεων </w:t>
      </w:r>
      <m:oMath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  <w:lang w:eastAsia="el-GR"/>
              </w:rPr>
            </m:ctrlPr>
          </m:dPr>
          <m:e>
            <m:r>
              <w:rPr>
                <w:rFonts w:ascii="Cambria Math" w:hAnsi="Cambria Math" w:cs="Courier New"/>
                <w:sz w:val="24"/>
                <w:szCs w:val="24"/>
                <w:lang w:eastAsia="el-GR"/>
              </w:rPr>
              <m:t>h×</m:t>
            </m:r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w</m:t>
            </m:r>
          </m:e>
        </m:d>
        <m:r>
          <w:rPr>
            <w:rFonts w:ascii="Cambria Math" w:hAnsi="Cambria Math" w:cs="Courier New"/>
            <w:sz w:val="24"/>
            <w:szCs w:val="24"/>
            <w:lang w:eastAsia="el-GR"/>
          </w:rPr>
          <m:t>×</m:t>
        </m:r>
        <m:r>
          <w:rPr>
            <w:rFonts w:ascii="Cambria Math" w:hAnsi="Cambria Math" w:cs="Courier New"/>
            <w:sz w:val="24"/>
            <w:szCs w:val="24"/>
            <w:lang w:val="en-US" w:eastAsia="el-GR"/>
          </w:rPr>
          <m:t>nop</m:t>
        </m:r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  <w:lang w:eastAsia="el-GR"/>
              </w:rPr>
            </m:ctrlPr>
          </m:dPr>
          <m:e>
            <m:r>
              <w:rPr>
                <w:rFonts w:ascii="Cambria Math" w:hAnsi="Cambria Math" w:cs="Courier New"/>
                <w:sz w:val="24"/>
                <w:szCs w:val="24"/>
                <w:lang w:eastAsia="el-GR"/>
              </w:rPr>
              <m:t>h</m:t>
            </m:r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  <w:lang w:eastAsia="el-GR"/>
              </w:rPr>
              <m:t>×</m:t>
            </m:r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w</m:t>
            </m:r>
          </m:e>
        </m:d>
      </m:oMath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, όπου </w:t>
      </w:r>
      <m:oMath>
        <m:r>
          <w:rPr>
            <w:rFonts w:ascii="Cambria Math" w:hAnsi="Cambria Math" w:cs="Courier New"/>
            <w:sz w:val="24"/>
            <w:szCs w:val="24"/>
            <w:lang w:eastAsia="el-GR"/>
          </w:rPr>
          <m:t>h×</m:t>
        </m:r>
        <m:r>
          <w:rPr>
            <w:rFonts w:ascii="Cambria Math" w:hAnsi="Cambria Math" w:cs="Courier New"/>
            <w:sz w:val="24"/>
            <w:szCs w:val="24"/>
            <w:lang w:val="en-US" w:eastAsia="el-GR"/>
          </w:rPr>
          <m:t>w</m:t>
        </m:r>
      </m:oMath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είναι το μέγεθος της εικόνας, και 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nop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ο αριθμός παραμέτρων.</w:t>
      </w:r>
    </w:p>
    <w:p w14:paraId="36DE33BF" w14:textId="77777777" w:rsidR="000A1601" w:rsidRPr="000A1601" w:rsidRDefault="000A1601" w:rsidP="000A1601">
      <w:pPr>
        <w:jc w:val="left"/>
        <w:rPr>
          <w:rFonts w:ascii="Courier New" w:hAnsi="Courier New" w:cs="Courier New"/>
          <w:b/>
          <w:bCs/>
          <w:sz w:val="24"/>
          <w:szCs w:val="24"/>
          <w:lang w:val="en-US" w:eastAsia="el-GR"/>
        </w:rPr>
      </w:pP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Χρησιμότητ</w:t>
      </w:r>
      <w:proofErr w:type="spellEnd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α 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στην</w:t>
      </w:r>
      <w:proofErr w:type="spellEnd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 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ευθυγράμμιση</w:t>
      </w:r>
      <w:proofErr w:type="spellEnd"/>
    </w:p>
    <w:p w14:paraId="0573F73D" w14:textId="77777777" w:rsidR="000A1601" w:rsidRPr="000A1601" w:rsidRDefault="000A1601" w:rsidP="00B55593">
      <w:pPr>
        <w:numPr>
          <w:ilvl w:val="0"/>
          <w:numId w:val="27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Σε αλγόριθμους τύπου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Lucas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-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Kanade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, χρειαζόμαστε την παράγωγο της έντασης της εικόνας σε σχέση με τις παραμέτρους του μοντέλου παραμόρφωσης, ώστε να ενημερώσουμε 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update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) τις παραμέτρους με τον σωστό ρυθμό 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gradient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descent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ή άλλη μέθοδο).</w:t>
      </w:r>
    </w:p>
    <w:p w14:paraId="4CE09243" w14:textId="77777777" w:rsidR="000A1601" w:rsidRPr="000A1601" w:rsidRDefault="000A1601" w:rsidP="00B55593">
      <w:pPr>
        <w:numPr>
          <w:ilvl w:val="0"/>
          <w:numId w:val="27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Ο πίνακας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G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που δημιουργείται είναι ουσιαστικά ο “σύνδεσμος” μεταξύ των παραμέτρων της μεταμόρφωσης και της έντασης της εικόνας.</w:t>
      </w:r>
    </w:p>
    <w:p w14:paraId="5E57E988" w14:textId="77777777" w:rsidR="000A1601" w:rsidRPr="000A1601" w:rsidRDefault="00F85556" w:rsidP="000A1601">
      <w:pPr>
        <w:jc w:val="left"/>
        <w:rPr>
          <w:rFonts w:ascii="Courier New" w:hAnsi="Courier New" w:cs="Courier New"/>
          <w:sz w:val="24"/>
          <w:szCs w:val="24"/>
          <w:lang w:val="en-US" w:eastAsia="el-GR"/>
        </w:rPr>
      </w:pPr>
      <w:r w:rsidRPr="00F85556">
        <w:rPr>
          <w:rFonts w:ascii="Courier New" w:hAnsi="Courier New" w:cs="Courier New"/>
          <w:noProof/>
          <w:sz w:val="24"/>
          <w:szCs w:val="24"/>
          <w:lang w:val="en-US" w:eastAsia="el-GR"/>
        </w:rPr>
        <w:pict w14:anchorId="7D5F4CEB">
          <v:rect id="_x0000_i1028" alt="" style="width:453.5pt;height:.05pt;mso-width-percent:0;mso-height-percent:0;mso-width-percent:0;mso-height-percent:0" o:hrpct="969" o:hralign="center" o:hrstd="t" o:hr="t" fillcolor="#a0a0a0" stroked="f"/>
        </w:pict>
      </w:r>
    </w:p>
    <w:p w14:paraId="6DA6F466" w14:textId="77777777" w:rsidR="000A1601" w:rsidRPr="000A1601" w:rsidRDefault="000A1601" w:rsidP="000A1601">
      <w:pPr>
        <w:jc w:val="left"/>
        <w:rPr>
          <w:rFonts w:ascii="Courier New" w:hAnsi="Courier New" w:cs="Courier New"/>
          <w:b/>
          <w:bCs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3. Συνάρτηση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warp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_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jacobian</w:t>
      </w:r>
      <w:proofErr w:type="spellEnd"/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.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m</w:t>
      </w:r>
    </w:p>
    <w:p w14:paraId="38FADFC5" w14:textId="77777777" w:rsidR="000A1601" w:rsidRPr="000A1601" w:rsidRDefault="000A1601" w:rsidP="000A1601">
      <w:pPr>
        <w:jc w:val="left"/>
        <w:rPr>
          <w:rFonts w:ascii="Courier New" w:hAnsi="Courier New" w:cs="Courier New"/>
          <w:b/>
          <w:bCs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Περιγραφή / Λειτουργία</w:t>
      </w:r>
    </w:p>
    <w:p w14:paraId="0B676601" w14:textId="77777777" w:rsidR="000A1601" w:rsidRPr="000A1601" w:rsidRDefault="000A1601" w:rsidP="000A1601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Η συνάρτηση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warp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_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jacobian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υπολογίζει τον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Jacobian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του χωρικού μετασχηματισμού (π.χ.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translation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affine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homography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euclidean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>) ως προς τις παραμέτρους του μετασχηματισμού.</w:t>
      </w:r>
    </w:p>
    <w:p w14:paraId="18C0FB40" w14:textId="77777777" w:rsidR="000A1601" w:rsidRPr="000A1601" w:rsidRDefault="000A1601" w:rsidP="00B55593">
      <w:pPr>
        <w:numPr>
          <w:ilvl w:val="0"/>
          <w:numId w:val="28"/>
        </w:numPr>
        <w:jc w:val="left"/>
        <w:rPr>
          <w:rFonts w:ascii="Courier New" w:hAnsi="Courier New" w:cs="Courier New"/>
          <w:sz w:val="24"/>
          <w:szCs w:val="24"/>
          <w:lang w:val="en-US" w:eastAsia="el-GR"/>
        </w:rPr>
      </w:pP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Δέχετ</w:t>
      </w:r>
      <w:proofErr w:type="spellEnd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αι:</w:t>
      </w:r>
    </w:p>
    <w:p w14:paraId="3E737348" w14:textId="77777777" w:rsidR="000A1601" w:rsidRPr="000A1601" w:rsidRDefault="000A1601" w:rsidP="00B55593">
      <w:pPr>
        <w:numPr>
          <w:ilvl w:val="1"/>
          <w:numId w:val="28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τις τιμές 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nx</w:t>
      </w:r>
      <w:proofErr w:type="spellEnd"/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, 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ny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(συντεταγμένες οριζόντιου και κατακόρυφου άξονα του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ROI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),</w:t>
      </w:r>
    </w:p>
    <w:p w14:paraId="6E1A715D" w14:textId="77777777" w:rsidR="000A1601" w:rsidRPr="000A1601" w:rsidRDefault="000A1601" w:rsidP="00B55593">
      <w:pPr>
        <w:numPr>
          <w:ilvl w:val="1"/>
          <w:numId w:val="28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τον μετασχηματισμό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WARP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(ο οποίος περιέχει τις τρέχουσες τιμές των παραμέτρων) και</w:t>
      </w:r>
    </w:p>
    <w:p w14:paraId="077BDF52" w14:textId="77777777" w:rsidR="000A1601" w:rsidRPr="000A1601" w:rsidRDefault="000A1601" w:rsidP="00B55593">
      <w:pPr>
        <w:numPr>
          <w:ilvl w:val="1"/>
          <w:numId w:val="28"/>
        </w:numPr>
        <w:jc w:val="left"/>
        <w:rPr>
          <w:rFonts w:ascii="Courier New" w:hAnsi="Courier New" w:cs="Courier New"/>
          <w:sz w:val="24"/>
          <w:szCs w:val="24"/>
          <w:lang w:val="en-US" w:eastAsia="el-GR"/>
        </w:rPr>
      </w:pP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το</w:t>
      </w:r>
      <w:proofErr w:type="spellEnd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 xml:space="preserve">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TRANSFORM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 xml:space="preserve"> π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ου</w:t>
      </w:r>
      <w:proofErr w:type="spellEnd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 xml:space="preserve"> κα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θορίζει</w:t>
      </w:r>
      <w:proofErr w:type="spellEnd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 xml:space="preserve"> 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τον</w:t>
      </w:r>
      <w:proofErr w:type="spellEnd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 xml:space="preserve"> 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τύ</w:t>
      </w:r>
      <w:proofErr w:type="spellEnd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 xml:space="preserve">πο (translation, affine, 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homography</w:t>
      </w:r>
      <w:proofErr w:type="spellEnd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 xml:space="preserve"> ή 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euclidean</w:t>
      </w:r>
      <w:proofErr w:type="spellEnd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).</w:t>
      </w:r>
    </w:p>
    <w:p w14:paraId="3632FADF" w14:textId="73CB3D28" w:rsidR="000A1601" w:rsidRPr="009B42DF" w:rsidRDefault="000A1601" w:rsidP="00B55593">
      <w:pPr>
        <w:numPr>
          <w:ilvl w:val="0"/>
          <w:numId w:val="28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9B42DF">
        <w:rPr>
          <w:rFonts w:ascii="Courier New" w:hAnsi="Courier New" w:cs="Courier New"/>
          <w:sz w:val="24"/>
          <w:szCs w:val="24"/>
          <w:lang w:eastAsia="el-GR"/>
        </w:rPr>
        <w:lastRenderedPageBreak/>
        <w:t xml:space="preserve">Εξάγει έναν πίνακα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J</w:t>
      </w:r>
      <w:r w:rsidRPr="009B42DF">
        <w:rPr>
          <w:rFonts w:ascii="Courier New" w:hAnsi="Courier New" w:cs="Courier New"/>
          <w:sz w:val="24"/>
          <w:szCs w:val="24"/>
          <w:lang w:eastAsia="el-GR"/>
        </w:rPr>
        <w:t xml:space="preserve"> που αποδίδει, για κάθε σημείο 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x</w:t>
      </w:r>
      <w:r w:rsidRPr="009B42DF">
        <w:rPr>
          <w:rFonts w:ascii="Courier New" w:hAnsi="Courier New" w:cs="Courier New"/>
          <w:sz w:val="24"/>
          <w:szCs w:val="24"/>
          <w:lang w:eastAsia="el-GR"/>
        </w:rPr>
        <w:t>,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y</w:t>
      </w:r>
      <w:r w:rsidRPr="009B42DF">
        <w:rPr>
          <w:rFonts w:ascii="Courier New" w:hAnsi="Courier New" w:cs="Courier New"/>
          <w:sz w:val="24"/>
          <w:szCs w:val="24"/>
          <w:lang w:eastAsia="el-GR"/>
        </w:rPr>
        <w:t>)(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x</w:t>
      </w:r>
      <w:r w:rsidRPr="009B42DF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y</w:t>
      </w:r>
      <w:r w:rsidRPr="009B42DF">
        <w:rPr>
          <w:rFonts w:ascii="Courier New" w:hAnsi="Courier New" w:cs="Courier New"/>
          <w:sz w:val="24"/>
          <w:szCs w:val="24"/>
          <w:lang w:eastAsia="el-GR"/>
        </w:rPr>
        <w:t>)(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x</w:t>
      </w:r>
      <w:r w:rsidRPr="009B42DF">
        <w:rPr>
          <w:rFonts w:ascii="Courier New" w:hAnsi="Courier New" w:cs="Courier New"/>
          <w:sz w:val="24"/>
          <w:szCs w:val="24"/>
          <w:lang w:eastAsia="el-GR"/>
        </w:rPr>
        <w:t>,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y</w:t>
      </w:r>
      <w:r w:rsidRPr="009B42DF">
        <w:rPr>
          <w:rFonts w:ascii="Courier New" w:hAnsi="Courier New" w:cs="Courier New"/>
          <w:sz w:val="24"/>
          <w:szCs w:val="24"/>
          <w:lang w:eastAsia="el-GR"/>
        </w:rPr>
        <w:t xml:space="preserve">) του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ROI</w:t>
      </w:r>
      <w:r w:rsidRPr="009B42DF">
        <w:rPr>
          <w:rFonts w:ascii="Courier New" w:hAnsi="Courier New" w:cs="Courier New"/>
          <w:sz w:val="24"/>
          <w:szCs w:val="24"/>
          <w:lang w:eastAsia="el-GR"/>
        </w:rPr>
        <w:t xml:space="preserve">, τις παράγωγους </w:t>
      </w:r>
      <m:oMath>
        <m:r>
          <w:rPr>
            <w:rFonts w:ascii="Cambria Math" w:hAnsi="Cambria Math" w:cs="Courier New"/>
            <w:sz w:val="24"/>
            <w:szCs w:val="24"/>
            <w:lang w:val="en-US" w:eastAsia="el-GR"/>
          </w:rPr>
          <m:t>∂</m:t>
        </m:r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  <w:lang w:val="en-US" w:eastAsia="el-GR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x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  <w:lang w:eastAsia="el-GR"/>
              </w:rPr>
              <m:t>'</m:t>
            </m:r>
          </m:sup>
        </m:sSup>
        <m:r>
          <w:rPr>
            <w:rFonts w:ascii="Cambria Math" w:hAnsi="Cambria Math" w:cs="Courier New"/>
            <w:sz w:val="24"/>
            <w:szCs w:val="24"/>
            <w:lang w:val="en-US" w:eastAsia="el-GR"/>
          </w:rPr>
          <m:t>∂pi</m:t>
        </m:r>
        <m:f>
          <m:fPr>
            <m:ctrlP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∂</m:t>
            </m:r>
            <m:sSup>
              <m:sSupPr>
                <m:ctrlPr>
                  <w:rPr>
                    <w:rFonts w:ascii="Cambria Math" w:hAnsi="Cambria Math" w:cs="Courier New"/>
                    <w:i/>
                    <w:sz w:val="24"/>
                    <w:szCs w:val="24"/>
                    <w:lang w:val="en-US" w:eastAsia="el-GR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4"/>
                    <w:szCs w:val="24"/>
                    <w:lang w:val="en-US" w:eastAsia="el-GR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  <w:sz w:val="24"/>
                    <w:szCs w:val="24"/>
                    <w:lang w:eastAsia="el-GR"/>
                  </w:rPr>
                  <m:t>'</m:t>
                </m:r>
              </m:sup>
            </m:sSup>
            <m:ctrlPr>
              <w:rPr>
                <w:rFonts w:ascii="Cambria Math" w:hAnsi="Cambria Math" w:cs="Courier New"/>
                <w:i/>
                <w:sz w:val="24"/>
                <w:szCs w:val="24"/>
                <w:lang w:val="en-US" w:eastAsia="el-G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∂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  <w:szCs w:val="24"/>
                    <w:lang w:val="en-US" w:eastAsia="el-GR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  <w:szCs w:val="24"/>
                    <w:lang w:val="en-US" w:eastAsia="el-GR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  <w:sz w:val="24"/>
                    <w:szCs w:val="24"/>
                    <w:lang w:val="en-US" w:eastAsia="el-GR"/>
                  </w:rPr>
                  <m:t>i</m:t>
                </m:r>
              </m:sub>
            </m:sSub>
            <m:ctrlPr>
              <w:rPr>
                <w:rFonts w:ascii="Cambria Math" w:hAnsi="Cambria Math" w:cs="Courier New"/>
                <w:i/>
                <w:sz w:val="24"/>
                <w:szCs w:val="24"/>
                <w:lang w:val="en-US" w:eastAsia="el-GR"/>
              </w:rPr>
            </m:ctrlPr>
          </m:den>
        </m:f>
        <m:r>
          <w:rPr>
            <w:rFonts w:ascii="Cambria Math" w:hAnsi="Cambria Math" w:cs="Courier New"/>
            <w:sz w:val="24"/>
            <w:szCs w:val="24"/>
            <w:lang w:val="en-US" w:eastAsia="el-GR"/>
          </w:rPr>
          <m:t>∂pi</m:t>
        </m:r>
        <m:r>
          <w:rPr>
            <w:rFonts w:ascii="Cambria Math" w:hAnsi="Cambria Math" w:cs="Cambria Math"/>
            <w:sz w:val="24"/>
            <w:szCs w:val="24"/>
            <w:lang w:eastAsia="el-GR"/>
          </w:rPr>
          <m:t>​</m:t>
        </m:r>
        <m:r>
          <w:rPr>
            <w:rFonts w:ascii="Cambria Math" w:hAnsi="Cambria Math" w:cs="Courier New"/>
            <w:sz w:val="24"/>
            <w:szCs w:val="24"/>
            <w:lang w:val="en-US" w:eastAsia="el-GR"/>
          </w:rPr>
          <m:t>∂</m:t>
        </m:r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  <w:lang w:val="en-US" w:eastAsia="el-GR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x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  <w:lang w:eastAsia="el-GR"/>
              </w:rPr>
              <m:t>'</m:t>
            </m:r>
          </m:sup>
        </m:sSup>
        <m:r>
          <w:rPr>
            <w:rFonts w:ascii="Cambria Math" w:hAnsi="Cambria Math" w:cs="Cambria Math"/>
            <w:sz w:val="24"/>
            <w:szCs w:val="24"/>
            <w:lang w:eastAsia="el-GR"/>
          </w:rPr>
          <m:t>​</m:t>
        </m:r>
      </m:oMath>
      <w:r w:rsidRPr="009B42DF">
        <w:rPr>
          <w:rFonts w:ascii="Courier New" w:hAnsi="Courier New" w:cs="Courier New"/>
          <w:sz w:val="24"/>
          <w:szCs w:val="24"/>
          <w:lang w:eastAsia="el-GR"/>
        </w:rPr>
        <w:t xml:space="preserve"> και </w:t>
      </w:r>
      <m:oMath>
        <m:r>
          <w:rPr>
            <w:rFonts w:ascii="Cambria Math" w:hAnsi="Cambria Math" w:cs="Courier New"/>
            <w:sz w:val="24"/>
            <w:szCs w:val="24"/>
            <w:lang w:val="en-US" w:eastAsia="el-GR"/>
          </w:rPr>
          <m:t>∂</m:t>
        </m:r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  <w:lang w:eastAsia="el-GR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y</m:t>
            </m:r>
            <m:ctrlPr>
              <w:rPr>
                <w:rFonts w:ascii="Cambria Math" w:hAnsi="Cambria Math" w:cs="Courier New"/>
                <w:i/>
                <w:sz w:val="24"/>
                <w:szCs w:val="24"/>
                <w:lang w:val="en-US" w:eastAsia="el-GR"/>
              </w:rPr>
            </m:ctrlPr>
          </m:e>
          <m:sup>
            <m:r>
              <w:rPr>
                <w:rFonts w:ascii="Cambria Math" w:hAnsi="Cambria Math" w:cs="Courier New"/>
                <w:sz w:val="24"/>
                <w:szCs w:val="24"/>
                <w:lang w:eastAsia="el-GR"/>
              </w:rPr>
              <m:t>'</m:t>
            </m:r>
          </m:sup>
        </m:sSup>
        <m:r>
          <w:rPr>
            <w:rFonts w:ascii="Cambria Math" w:hAnsi="Cambria Math" w:cs="Courier New"/>
            <w:sz w:val="24"/>
            <w:szCs w:val="24"/>
            <w:lang w:val="en-US" w:eastAsia="el-GR"/>
          </w:rPr>
          <m:t>∂pi</m:t>
        </m:r>
        <m:f>
          <m:fPr>
            <m:ctrlPr>
              <w:rPr>
                <w:rFonts w:ascii="Cambria Math" w:hAnsi="Cambria Math" w:cs="Courier New"/>
                <w:sz w:val="24"/>
                <w:szCs w:val="24"/>
                <w:lang w:eastAsia="el-G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  <w:lang w:eastAsia="el-GR"/>
              </w:rPr>
              <m:t>∂</m:t>
            </m:r>
            <m:sSup>
              <m:sSupPr>
                <m:ctrlPr>
                  <w:rPr>
                    <w:rFonts w:ascii="Cambria Math" w:hAnsi="Cambria Math" w:cs="Courier New"/>
                    <w:i/>
                    <w:sz w:val="24"/>
                    <w:szCs w:val="24"/>
                    <w:lang w:eastAsia="el-GR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4"/>
                    <w:szCs w:val="24"/>
                    <w:lang w:val="en-US" w:eastAsia="el-GR"/>
                  </w:rPr>
                  <m:t>y</m:t>
                </m:r>
                <m:ctrlPr>
                  <w:rPr>
                    <w:rFonts w:ascii="Cambria Math" w:hAnsi="Cambria Math" w:cs="Courier New"/>
                    <w:i/>
                    <w:sz w:val="24"/>
                    <w:szCs w:val="24"/>
                    <w:lang w:val="en-US" w:eastAsia="el-GR"/>
                  </w:rPr>
                </m:ctrlPr>
              </m:e>
              <m:sup>
                <m:r>
                  <w:rPr>
                    <w:rFonts w:ascii="Cambria Math" w:hAnsi="Cambria Math" w:cs="Courier New"/>
                    <w:sz w:val="24"/>
                    <w:szCs w:val="24"/>
                    <w:lang w:eastAsia="el-GR"/>
                  </w:rPr>
                  <m:t>'</m:t>
                </m:r>
              </m:sup>
            </m:sSup>
            <m:ctrlPr>
              <w:rPr>
                <w:rFonts w:ascii="Cambria Math" w:hAnsi="Cambria Math" w:cs="Courier New"/>
                <w:i/>
                <w:sz w:val="24"/>
                <w:szCs w:val="24"/>
                <w:lang w:eastAsia="el-G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  <w:lang w:eastAsia="el-GR"/>
              </w:rPr>
              <m:t>∂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4"/>
                    <w:szCs w:val="24"/>
                    <w:lang w:eastAsia="el-GR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4"/>
                    <w:szCs w:val="24"/>
                    <w:lang w:val="en-US" w:eastAsia="el-GR"/>
                  </w:rPr>
                  <m:t>p</m:t>
                </m:r>
                <m:ctrlPr>
                  <w:rPr>
                    <w:rFonts w:ascii="Cambria Math" w:hAnsi="Cambria Math" w:cs="Courier New"/>
                    <w:i/>
                    <w:sz w:val="24"/>
                    <w:szCs w:val="24"/>
                    <w:lang w:val="en-US" w:eastAsia="el-GR"/>
                  </w:rPr>
                </m:ctrlPr>
              </m:e>
              <m:sub>
                <m:r>
                  <w:rPr>
                    <w:rFonts w:ascii="Cambria Math" w:hAnsi="Cambria Math" w:cs="Courier New"/>
                    <w:sz w:val="24"/>
                    <w:szCs w:val="24"/>
                    <w:lang w:val="en-US" w:eastAsia="el-GR"/>
                  </w:rPr>
                  <m:t>i</m:t>
                </m:r>
              </m:sub>
            </m:sSub>
            <m:ctrlPr>
              <w:rPr>
                <w:rFonts w:ascii="Cambria Math" w:hAnsi="Cambria Math" w:cs="Courier New"/>
                <w:i/>
                <w:sz w:val="24"/>
                <w:szCs w:val="24"/>
                <w:lang w:eastAsia="el-GR"/>
              </w:rPr>
            </m:ctrlPr>
          </m:den>
        </m:f>
        <m:r>
          <w:rPr>
            <w:rFonts w:ascii="Cambria Math" w:hAnsi="Cambria Math" w:cs="Courier New"/>
            <w:sz w:val="24"/>
            <w:szCs w:val="24"/>
            <w:lang w:val="en-US" w:eastAsia="el-GR"/>
          </w:rPr>
          <m:t>∂pi</m:t>
        </m:r>
        <m:r>
          <w:rPr>
            <w:rFonts w:ascii="Cambria Math" w:hAnsi="Cambria Math" w:cs="Cambria Math"/>
            <w:sz w:val="24"/>
            <w:szCs w:val="24"/>
            <w:lang w:eastAsia="el-GR"/>
          </w:rPr>
          <m:t>​</m:t>
        </m:r>
        <m:r>
          <w:rPr>
            <w:rFonts w:ascii="Cambria Math" w:hAnsi="Cambria Math" w:cs="Courier New"/>
            <w:sz w:val="24"/>
            <w:szCs w:val="24"/>
            <w:lang w:val="en-US" w:eastAsia="el-GR"/>
          </w:rPr>
          <m:t>∂</m:t>
        </m:r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  <w:lang w:eastAsia="el-GR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y</m:t>
            </m:r>
            <m:ctrlPr>
              <w:rPr>
                <w:rFonts w:ascii="Cambria Math" w:hAnsi="Cambria Math" w:cs="Courier New"/>
                <w:i/>
                <w:sz w:val="24"/>
                <w:szCs w:val="24"/>
                <w:lang w:val="en-US" w:eastAsia="el-GR"/>
              </w:rPr>
            </m:ctrlPr>
          </m:e>
          <m:sup>
            <m:r>
              <w:rPr>
                <w:rFonts w:ascii="Cambria Math" w:hAnsi="Cambria Math" w:cs="Courier New"/>
                <w:sz w:val="24"/>
                <w:szCs w:val="24"/>
                <w:lang w:eastAsia="el-GR"/>
              </w:rPr>
              <m:t>'</m:t>
            </m:r>
          </m:sup>
        </m:sSup>
        <m:r>
          <w:rPr>
            <w:rFonts w:ascii="Cambria Math" w:hAnsi="Cambria Math" w:cs="Cambria Math"/>
            <w:sz w:val="24"/>
            <w:szCs w:val="24"/>
            <w:lang w:eastAsia="el-GR"/>
          </w:rPr>
          <m:t>​</m:t>
        </m:r>
      </m:oMath>
      <w:r w:rsidRPr="009B42DF">
        <w:rPr>
          <w:rFonts w:ascii="Courier New" w:hAnsi="Courier New" w:cs="Courier New"/>
          <w:sz w:val="24"/>
          <w:szCs w:val="24"/>
          <w:lang w:eastAsia="el-GR"/>
        </w:rPr>
        <w:t xml:space="preserve"> για κάθε παράμετρο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pi</w:t>
      </w:r>
      <w:r w:rsidRPr="009B42DF">
        <w:rPr>
          <w:rFonts w:ascii="Courier New" w:hAnsi="Courier New" w:cs="Courier New"/>
          <w:sz w:val="24"/>
          <w:szCs w:val="24"/>
          <w:lang w:eastAsia="el-GR"/>
        </w:rPr>
        <w:t>.</w:t>
      </w:r>
    </w:p>
    <w:p w14:paraId="5CCF0BAF" w14:textId="261CF81E" w:rsidR="000A1601" w:rsidRPr="000A1601" w:rsidRDefault="000A1601" w:rsidP="00B55593">
      <w:pPr>
        <w:numPr>
          <w:ilvl w:val="0"/>
          <w:numId w:val="28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>Στην περίπτωση της ομογραφίας (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homography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>), υπολογίζει επιπλέον τους όρους για την ομογενή διαίρεση 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x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′/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z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′,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y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′/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z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′).</w:t>
      </w:r>
    </w:p>
    <w:p w14:paraId="0E002E24" w14:textId="77777777" w:rsidR="000A1601" w:rsidRPr="000A1601" w:rsidRDefault="000A1601" w:rsidP="00B55593">
      <w:pPr>
        <w:numPr>
          <w:ilvl w:val="0"/>
          <w:numId w:val="28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>Στα απλούστερα μοντέλα 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translation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affine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)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o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Jacobian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δεν εξαρτάται δυναμικά από τις ίδιες τις παραμέτρους (γιατί η παραμόρφωση είναι γραμμική ως προς το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x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,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yx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>,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yx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>,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y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), ενώ σε 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euclidean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>/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homography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περιέχει μη γραμμικούς όρους (π.χ. περιστροφή, ή ομογενείς συντελεστές).</w:t>
      </w:r>
    </w:p>
    <w:p w14:paraId="37F6CE54" w14:textId="77777777" w:rsidR="000A1601" w:rsidRPr="000A1601" w:rsidRDefault="000A1601" w:rsidP="000A1601">
      <w:pPr>
        <w:jc w:val="left"/>
        <w:rPr>
          <w:rFonts w:ascii="Courier New" w:hAnsi="Courier New" w:cs="Courier New"/>
          <w:b/>
          <w:bCs/>
          <w:sz w:val="24"/>
          <w:szCs w:val="24"/>
          <w:lang w:val="en-US" w:eastAsia="el-GR"/>
        </w:rPr>
      </w:pP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Χρησιμότητ</w:t>
      </w:r>
      <w:proofErr w:type="spellEnd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α 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στην</w:t>
      </w:r>
      <w:proofErr w:type="spellEnd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 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ευθυγράμμιση</w:t>
      </w:r>
      <w:proofErr w:type="spellEnd"/>
    </w:p>
    <w:p w14:paraId="12564FA6" w14:textId="77777777" w:rsidR="000A1601" w:rsidRPr="000A1601" w:rsidRDefault="000A1601" w:rsidP="00B55593">
      <w:pPr>
        <w:numPr>
          <w:ilvl w:val="0"/>
          <w:numId w:val="29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Ο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Jacobian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της παραμόρφωσης χρησιμοποιείται άμεσα στον υπολογισμό του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image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Jacobian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(βλ.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image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_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jacobian</w:t>
      </w:r>
      <w:proofErr w:type="spellEnd"/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.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m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).</w:t>
      </w:r>
    </w:p>
    <w:p w14:paraId="143A52B2" w14:textId="77777777" w:rsidR="000A1601" w:rsidRPr="000A1601" w:rsidRDefault="000A1601" w:rsidP="00B55593">
      <w:pPr>
        <w:numPr>
          <w:ilvl w:val="0"/>
          <w:numId w:val="29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>Επιτρέπει τη βέλτιστη ενημέρωση 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update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) των παραμέτρων με βάση τα σφάλματα έντασης, καθώς δείχνει πώς μεταβάλλονται οι συντεταγμένες των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pixel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όταν αλλάζουμε ελάχιστα τις παραμέτρους.</w:t>
      </w:r>
    </w:p>
    <w:p w14:paraId="1C8343C5" w14:textId="77777777" w:rsidR="000A1601" w:rsidRPr="000A1601" w:rsidRDefault="00F85556" w:rsidP="000A1601">
      <w:pPr>
        <w:jc w:val="left"/>
        <w:rPr>
          <w:rFonts w:ascii="Courier New" w:hAnsi="Courier New" w:cs="Courier New"/>
          <w:sz w:val="24"/>
          <w:szCs w:val="24"/>
          <w:lang w:val="en-US" w:eastAsia="el-GR"/>
        </w:rPr>
      </w:pPr>
      <w:r w:rsidRPr="00F85556">
        <w:rPr>
          <w:rFonts w:ascii="Courier New" w:hAnsi="Courier New" w:cs="Courier New"/>
          <w:noProof/>
          <w:sz w:val="24"/>
          <w:szCs w:val="24"/>
          <w:lang w:val="en-US" w:eastAsia="el-GR"/>
        </w:rPr>
        <w:pict w14:anchorId="4C16E076">
          <v:rect id="_x0000_i1027" alt="" style="width:453.5pt;height:.05pt;mso-width-percent:0;mso-height-percent:0;mso-width-percent:0;mso-height-percent:0" o:hrpct="969" o:hralign="center" o:hrstd="t" o:hr="t" fillcolor="#a0a0a0" stroked="f"/>
        </w:pict>
      </w:r>
    </w:p>
    <w:p w14:paraId="72CB8C85" w14:textId="77777777" w:rsidR="000A1601" w:rsidRPr="000A1601" w:rsidRDefault="000A1601" w:rsidP="000A1601">
      <w:pPr>
        <w:jc w:val="left"/>
        <w:rPr>
          <w:rFonts w:ascii="Courier New" w:hAnsi="Courier New" w:cs="Courier New"/>
          <w:b/>
          <w:bCs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4. Συνάρτηση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param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_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update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.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m</w:t>
      </w:r>
    </w:p>
    <w:p w14:paraId="05DAADC0" w14:textId="77777777" w:rsidR="000A1601" w:rsidRPr="000A1601" w:rsidRDefault="000A1601" w:rsidP="000A1601">
      <w:pPr>
        <w:jc w:val="left"/>
        <w:rPr>
          <w:rFonts w:ascii="Courier New" w:hAnsi="Courier New" w:cs="Courier New"/>
          <w:b/>
          <w:bCs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Περιγραφή / Λειτουργία</w:t>
      </w:r>
    </w:p>
    <w:p w14:paraId="314853BA" w14:textId="06A9A6A5" w:rsidR="000A1601" w:rsidRPr="000A1601" w:rsidRDefault="000A1601" w:rsidP="000A1601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Η συνάρτηση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param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_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update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εκτελεί το 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τελικό βήμα ενημέρωσης (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update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)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των παραμέτρων, αφού υπολογιστεί το διάνυσμα διόρθωσης Δ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p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.</w:t>
      </w:r>
    </w:p>
    <w:p w14:paraId="3EC0CA28" w14:textId="77777777" w:rsidR="000A1601" w:rsidRPr="000A1601" w:rsidRDefault="000A1601" w:rsidP="00B55593">
      <w:pPr>
        <w:numPr>
          <w:ilvl w:val="0"/>
          <w:numId w:val="30"/>
        </w:numPr>
        <w:jc w:val="left"/>
        <w:rPr>
          <w:rFonts w:ascii="Courier New" w:hAnsi="Courier New" w:cs="Courier New"/>
          <w:sz w:val="24"/>
          <w:szCs w:val="24"/>
          <w:lang w:val="en-US" w:eastAsia="el-GR"/>
        </w:rPr>
      </w:pP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Δέχετ</w:t>
      </w:r>
      <w:proofErr w:type="spellEnd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αι:</w:t>
      </w:r>
    </w:p>
    <w:p w14:paraId="0518343B" w14:textId="77777777" w:rsidR="000A1601" w:rsidRPr="000A1601" w:rsidRDefault="000A1601" w:rsidP="00B55593">
      <w:pPr>
        <w:numPr>
          <w:ilvl w:val="1"/>
          <w:numId w:val="30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την τρέχουσα εκτίμηση του μετασχηματισμού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warp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_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in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,</w:t>
      </w:r>
    </w:p>
    <w:p w14:paraId="0C986ACB" w14:textId="77777777" w:rsidR="000A1601" w:rsidRPr="000A1601" w:rsidRDefault="000A1601" w:rsidP="00B55593">
      <w:pPr>
        <w:numPr>
          <w:ilvl w:val="1"/>
          <w:numId w:val="30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το διάνυσμα διόρθωσης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delta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_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p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που προκύπτει συνήθως από τη μέθοδο ελαχιστοποίησης σφάλματος (π.χ.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Gauss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-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Newton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Levenberg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-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Marquardt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),</w:t>
      </w:r>
    </w:p>
    <w:p w14:paraId="4E45996E" w14:textId="77777777" w:rsidR="000A1601" w:rsidRPr="000A1601" w:rsidRDefault="000A1601" w:rsidP="00B55593">
      <w:pPr>
        <w:numPr>
          <w:ilvl w:val="1"/>
          <w:numId w:val="30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τον τύπο του μετασχηματισμού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transform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.</w:t>
      </w:r>
    </w:p>
    <w:p w14:paraId="5F1BE6D4" w14:textId="130C1092" w:rsidR="000A1601" w:rsidRPr="000A1601" w:rsidRDefault="000A1601" w:rsidP="00B55593">
      <w:pPr>
        <w:numPr>
          <w:ilvl w:val="0"/>
          <w:numId w:val="30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Επιστρέφει τον καινούργιο μετασχηματισμό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warp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_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out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, αφού προσθέσει/συνδυάσει κατάλληλα το Δ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p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στις τρέχουσες παραμέτρους:</w:t>
      </w:r>
    </w:p>
    <w:p w14:paraId="4C733300" w14:textId="77777777" w:rsidR="000A1601" w:rsidRPr="000A1601" w:rsidRDefault="000A1601" w:rsidP="00B55593">
      <w:pPr>
        <w:numPr>
          <w:ilvl w:val="1"/>
          <w:numId w:val="30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Για 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homography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>, προστίθεται αναδιαταγμένο σε μορφή 3×3.</w:t>
      </w:r>
    </w:p>
    <w:p w14:paraId="7A78549F" w14:textId="77777777" w:rsidR="000A1601" w:rsidRPr="000A1601" w:rsidRDefault="000A1601" w:rsidP="00B55593">
      <w:pPr>
        <w:numPr>
          <w:ilvl w:val="1"/>
          <w:numId w:val="30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Για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affine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, προστίθενται οι όροι σε 2×3.</w:t>
      </w:r>
    </w:p>
    <w:p w14:paraId="75535EDB" w14:textId="77777777" w:rsidR="000A1601" w:rsidRPr="000A1601" w:rsidRDefault="000A1601" w:rsidP="00B55593">
      <w:pPr>
        <w:numPr>
          <w:ilvl w:val="1"/>
          <w:numId w:val="30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Για </w:t>
      </w:r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translation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, προστίθενται οι 2 μετατοπίσεις.</w:t>
      </w:r>
    </w:p>
    <w:p w14:paraId="1A6AE495" w14:textId="324226EE" w:rsidR="000A1601" w:rsidRPr="000A1601" w:rsidRDefault="000A1601" w:rsidP="00B55593">
      <w:pPr>
        <w:numPr>
          <w:ilvl w:val="1"/>
          <w:numId w:val="30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Για 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euclidean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>, ενημερώνεται η γωνία περιστροφής και οι όροι μετάφρασης (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tx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>,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ty</w:t>
      </w:r>
      <w:r w:rsidR="00F41BBA" w:rsidRPr="00F41BBA">
        <w:rPr>
          <w:rFonts w:ascii="Courier New" w:hAnsi="Courier New" w:cs="Courier New"/>
          <w:sz w:val="24"/>
          <w:szCs w:val="24"/>
          <w:lang w:eastAsia="el-GR"/>
        </w:rPr>
        <w:t>)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>.</w:t>
      </w:r>
    </w:p>
    <w:p w14:paraId="11CFE6B2" w14:textId="77777777" w:rsidR="000A1601" w:rsidRPr="000A1601" w:rsidRDefault="000A1601" w:rsidP="000A1601">
      <w:pPr>
        <w:jc w:val="left"/>
        <w:rPr>
          <w:rFonts w:ascii="Courier New" w:hAnsi="Courier New" w:cs="Courier New"/>
          <w:b/>
          <w:bCs/>
          <w:sz w:val="24"/>
          <w:szCs w:val="24"/>
          <w:lang w:val="en-US" w:eastAsia="el-GR"/>
        </w:rPr>
      </w:pP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Χρησιμότητ</w:t>
      </w:r>
      <w:proofErr w:type="spellEnd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α 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στην</w:t>
      </w:r>
      <w:proofErr w:type="spellEnd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 </w:t>
      </w:r>
      <w:proofErr w:type="spellStart"/>
      <w:r w:rsidRPr="000A1601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ευθυγράμμιση</w:t>
      </w:r>
      <w:proofErr w:type="spellEnd"/>
    </w:p>
    <w:p w14:paraId="6FD207D6" w14:textId="77777777" w:rsidR="000A1601" w:rsidRPr="000A1601" w:rsidRDefault="000A1601" w:rsidP="00B55593">
      <w:pPr>
        <w:numPr>
          <w:ilvl w:val="0"/>
          <w:numId w:val="31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Στην ευθυγράμμιση εικόνων, μετά τον υπολογισμό του σφάλματος και του 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gradient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, ενημερώνουμε τις παραμέτρους ώστε να </w:t>
      </w:r>
      <w:r w:rsidRPr="000A1601">
        <w:rPr>
          <w:rFonts w:ascii="Courier New" w:hAnsi="Courier New" w:cs="Courier New"/>
          <w:b/>
          <w:bCs/>
          <w:sz w:val="24"/>
          <w:szCs w:val="24"/>
          <w:lang w:eastAsia="el-GR"/>
        </w:rPr>
        <w:t>μειώνεται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το σφάλμα (π.χ. επαναληπτικός αλγόριθμος).</w:t>
      </w:r>
    </w:p>
    <w:p w14:paraId="6783A064" w14:textId="77777777" w:rsidR="000A1601" w:rsidRPr="00003EAC" w:rsidRDefault="000A1601" w:rsidP="00B55593">
      <w:pPr>
        <w:numPr>
          <w:ilvl w:val="0"/>
          <w:numId w:val="31"/>
        </w:num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Η ορθή ενημέρωση/αναπαράσταση των παραμέτρων διασφαλίζει ότι ο μετασχηματισμός παραμένει στον επιθυμητό χώρο (π.χ. 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lastRenderedPageBreak/>
        <w:t xml:space="preserve">διατήρηση </w:t>
      </w:r>
      <w:proofErr w:type="spellStart"/>
      <w:r w:rsidRPr="000A1601">
        <w:rPr>
          <w:rFonts w:ascii="Courier New" w:hAnsi="Courier New" w:cs="Courier New"/>
          <w:sz w:val="24"/>
          <w:szCs w:val="24"/>
          <w:lang w:eastAsia="el-GR"/>
        </w:rPr>
        <w:t>ορθογωνιότητας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στη μεταστροφή (</w:t>
      </w:r>
      <w:r w:rsidRPr="000A1601">
        <w:rPr>
          <w:rFonts w:ascii="Courier New" w:hAnsi="Courier New" w:cs="Courier New"/>
          <w:sz w:val="24"/>
          <w:szCs w:val="24"/>
          <w:lang w:val="en-US" w:eastAsia="el-GR"/>
        </w:rPr>
        <w:t>rotation</w:t>
      </w:r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) για το 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euclidean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 xml:space="preserve"> μοντέλο ή διατήρηση του 3×3 ομογενούς πίνακα για </w:t>
      </w:r>
      <w:proofErr w:type="spellStart"/>
      <w:r w:rsidRPr="000A1601">
        <w:rPr>
          <w:rFonts w:ascii="Courier New" w:hAnsi="Courier New" w:cs="Courier New"/>
          <w:sz w:val="24"/>
          <w:szCs w:val="24"/>
          <w:lang w:val="en-US" w:eastAsia="el-GR"/>
        </w:rPr>
        <w:t>homography</w:t>
      </w:r>
      <w:proofErr w:type="spellEnd"/>
      <w:r w:rsidRPr="000A1601">
        <w:rPr>
          <w:rFonts w:ascii="Courier New" w:hAnsi="Courier New" w:cs="Courier New"/>
          <w:sz w:val="24"/>
          <w:szCs w:val="24"/>
          <w:lang w:eastAsia="el-GR"/>
        </w:rPr>
        <w:t>).</w:t>
      </w:r>
    </w:p>
    <w:p w14:paraId="2A2C6F93" w14:textId="4E6FCFA3" w:rsidR="00003EAC" w:rsidRPr="00003EAC" w:rsidRDefault="00003EAC" w:rsidP="00003EAC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>
        <w:rPr>
          <w:rFonts w:ascii="Courier New" w:hAnsi="Courier New" w:cs="Courier New"/>
          <w:sz w:val="24"/>
          <w:szCs w:val="24"/>
          <w:lang w:eastAsia="el-GR"/>
        </w:rPr>
        <w:br/>
        <w:t>ΑΣΚΗΣΗ 4</w:t>
      </w:r>
    </w:p>
    <w:p w14:paraId="0B5D3CCE" w14:textId="65C8CF40" w:rsidR="00FF6608" w:rsidRPr="00985859" w:rsidRDefault="00F008D1" w:rsidP="00AB578B">
      <w:pPr>
        <w:jc w:val="left"/>
        <w:rPr>
          <w:rFonts w:ascii="Courier New" w:hAnsi="Courier New" w:cs="Courier New"/>
          <w:sz w:val="24"/>
          <w:szCs w:val="24"/>
          <w:lang w:val="en-US" w:eastAsia="el-GR"/>
        </w:rPr>
      </w:pPr>
      <w:r w:rsidRPr="00F008D1">
        <w:rPr>
          <w:rFonts w:ascii="Courier New" w:hAnsi="Courier New" w:cs="Courier New"/>
          <w:sz w:val="24"/>
          <w:szCs w:val="24"/>
          <w:lang w:eastAsia="el-GR"/>
        </w:rPr>
        <w:drawing>
          <wp:inline distT="0" distB="0" distL="0" distR="0" wp14:anchorId="63C3BBD7" wp14:editId="5BE5AF74">
            <wp:extent cx="5760720" cy="1880235"/>
            <wp:effectExtent l="0" t="0" r="5080" b="0"/>
            <wp:docPr id="1274555204" name="Picture 1" descr="A graph showing a low resolution vide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55204" name="Picture 1" descr="A graph showing a low resolution video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FDC0" w14:textId="2EBA466D" w:rsidR="00744456" w:rsidRDefault="00985859" w:rsidP="00744456">
      <w:pPr>
        <w:rPr>
          <w:sz w:val="24"/>
          <w:szCs w:val="24"/>
          <w:lang w:val="en-US" w:eastAsia="el-GR"/>
        </w:rPr>
      </w:pPr>
      <w:r w:rsidRPr="00985859">
        <w:rPr>
          <w:sz w:val="24"/>
          <w:szCs w:val="24"/>
          <w:lang w:eastAsia="el-GR"/>
        </w:rPr>
        <w:drawing>
          <wp:inline distT="0" distB="0" distL="0" distR="0" wp14:anchorId="3B2C822A" wp14:editId="2ECD8303">
            <wp:extent cx="5760720" cy="1880235"/>
            <wp:effectExtent l="0" t="0" r="5080" b="0"/>
            <wp:docPr id="1273692516" name="Picture 1" descr="A graph showing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92516" name="Picture 1" descr="A graph showing 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DE3B" w14:textId="01D31D56" w:rsidR="00475E9B" w:rsidRDefault="00E92FDF" w:rsidP="00744456">
      <w:pPr>
        <w:rPr>
          <w:rFonts w:ascii="Courier New" w:hAnsi="Courier New" w:cs="Courier New"/>
          <w:sz w:val="24"/>
          <w:szCs w:val="24"/>
          <w:lang w:eastAsia="el-GR"/>
        </w:rPr>
      </w:pPr>
      <w:r>
        <w:rPr>
          <w:rFonts w:ascii="Courier New" w:hAnsi="Courier New" w:cs="Courier New"/>
          <w:sz w:val="24"/>
          <w:szCs w:val="24"/>
          <w:lang w:eastAsia="el-GR"/>
        </w:rPr>
        <w:br/>
        <w:t>ΑΣΚΗΣΗ 5</w:t>
      </w:r>
    </w:p>
    <w:p w14:paraId="2EDF9C23" w14:textId="3E1E55B0" w:rsidR="00475622" w:rsidRDefault="00E92FDF" w:rsidP="00744456">
      <w:pPr>
        <w:rPr>
          <w:rFonts w:ascii="Courier New" w:hAnsi="Courier New" w:cs="Courier New"/>
          <w:sz w:val="24"/>
          <w:szCs w:val="24"/>
          <w:lang w:eastAsia="el-GR"/>
        </w:rPr>
      </w:pPr>
      <w:r w:rsidRPr="00E92FDF">
        <w:rPr>
          <w:rFonts w:ascii="Courier New" w:hAnsi="Courier New" w:cs="Courier New"/>
          <w:sz w:val="24"/>
          <w:szCs w:val="24"/>
          <w:lang w:eastAsia="el-GR"/>
        </w:rPr>
        <w:drawing>
          <wp:inline distT="0" distB="0" distL="0" distR="0" wp14:anchorId="4891FDB9" wp14:editId="42FC13FE">
            <wp:extent cx="5759423" cy="1142365"/>
            <wp:effectExtent l="0" t="0" r="0" b="635"/>
            <wp:docPr id="9806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265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23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4B7" w:rsidRPr="008004B7">
        <w:rPr>
          <w:rFonts w:ascii="Courier New" w:hAnsi="Courier New" w:cs="Courier New"/>
          <w:sz w:val="24"/>
          <w:szCs w:val="24"/>
          <w:lang w:eastAsia="el-GR"/>
        </w:rPr>
        <w:drawing>
          <wp:inline distT="0" distB="0" distL="0" distR="0" wp14:anchorId="1203408F" wp14:editId="0C1FDF8A">
            <wp:extent cx="5759423" cy="1142365"/>
            <wp:effectExtent l="0" t="0" r="0" b="635"/>
            <wp:docPr id="189125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52038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23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F7DB" w14:textId="637A9A1E" w:rsidR="00475622" w:rsidRPr="006E1971" w:rsidRDefault="00475622" w:rsidP="006E1971">
      <w:pPr>
        <w:suppressAutoHyphens w:val="0"/>
        <w:jc w:val="left"/>
        <w:rPr>
          <w:rFonts w:ascii="Courier New" w:hAnsi="Courier New" w:cs="Courier New"/>
          <w:sz w:val="24"/>
          <w:szCs w:val="24"/>
          <w:lang w:val="en-US" w:eastAsia="el-GR"/>
        </w:rPr>
      </w:pPr>
      <w:r>
        <w:rPr>
          <w:rFonts w:ascii="Courier New" w:hAnsi="Courier New" w:cs="Courier New"/>
          <w:sz w:val="24"/>
          <w:szCs w:val="24"/>
          <w:lang w:eastAsia="el-GR"/>
        </w:rPr>
        <w:br w:type="page"/>
      </w:r>
    </w:p>
    <w:p w14:paraId="1B5D0E61" w14:textId="366E320D" w:rsidR="00E92FDF" w:rsidRPr="00060833" w:rsidRDefault="006E1971" w:rsidP="00060833">
      <w:pPr>
        <w:shd w:val="clear" w:color="auto" w:fill="F0F0F0"/>
        <w:jc w:val="left"/>
        <w:rPr>
          <w:lang w:val="en-US"/>
        </w:rPr>
      </w:pPr>
      <w:r w:rsidRPr="006E1971">
        <w:rPr>
          <w:rFonts w:ascii="Courier New" w:hAnsi="Courier New" w:cs="Courier New"/>
          <w:color w:val="444444"/>
          <w:lang w:val="en-US"/>
        </w:rPr>
        <w:lastRenderedPageBreak/>
        <w:t xml:space="preserve">====== </w:t>
      </w:r>
      <w:r>
        <w:rPr>
          <w:rFonts w:ascii="Courier New" w:hAnsi="Courier New" w:cs="Courier New"/>
          <w:color w:val="444444"/>
        </w:rPr>
        <w:t>Συνοπτικά</w:t>
      </w:r>
      <w:r w:rsidRPr="006E1971">
        <w:rPr>
          <w:rFonts w:ascii="Courier New" w:hAnsi="Courier New" w:cs="Courier New"/>
          <w:color w:val="444444"/>
          <w:lang w:val="en-US"/>
        </w:rPr>
        <w:t xml:space="preserve"> </w:t>
      </w:r>
      <w:r>
        <w:rPr>
          <w:rFonts w:ascii="Courier New" w:hAnsi="Courier New" w:cs="Courier New"/>
          <w:color w:val="444444"/>
        </w:rPr>
        <w:t>Αποτελέσματα</w:t>
      </w:r>
      <w:r w:rsidRPr="006E1971">
        <w:rPr>
          <w:rFonts w:ascii="Courier New" w:hAnsi="Courier New" w:cs="Courier New"/>
          <w:color w:val="444444"/>
          <w:lang w:val="en-US"/>
        </w:rPr>
        <w:t xml:space="preserve"> </w:t>
      </w:r>
      <w:r>
        <w:rPr>
          <w:rFonts w:ascii="Courier New" w:hAnsi="Courier New" w:cs="Courier New"/>
          <w:color w:val="444444"/>
        </w:rPr>
        <w:t>για</w:t>
      </w:r>
      <w:r w:rsidRPr="006E1971">
        <w:rPr>
          <w:rFonts w:ascii="Courier New" w:hAnsi="Courier New" w:cs="Courier New"/>
          <w:color w:val="444444"/>
          <w:lang w:val="en-US"/>
        </w:rPr>
        <w:t xml:space="preserve"> </w:t>
      </w:r>
      <w:r>
        <w:rPr>
          <w:rFonts w:ascii="Courier New" w:hAnsi="Courier New" w:cs="Courier New"/>
          <w:color w:val="444444"/>
        </w:rPr>
        <w:t>Όλες</w:t>
      </w:r>
      <w:r w:rsidRPr="006E1971">
        <w:rPr>
          <w:rFonts w:ascii="Courier New" w:hAnsi="Courier New" w:cs="Courier New"/>
          <w:color w:val="444444"/>
          <w:lang w:val="en-US"/>
        </w:rPr>
        <w:t xml:space="preserve"> </w:t>
      </w:r>
      <w:r>
        <w:rPr>
          <w:rFonts w:ascii="Courier New" w:hAnsi="Courier New" w:cs="Courier New"/>
          <w:color w:val="444444"/>
        </w:rPr>
        <w:t>τις</w:t>
      </w:r>
      <w:r w:rsidRPr="006E1971">
        <w:rPr>
          <w:rFonts w:ascii="Courier New" w:hAnsi="Courier New" w:cs="Courier New"/>
          <w:color w:val="444444"/>
          <w:lang w:val="en-US"/>
        </w:rPr>
        <w:t xml:space="preserve"> </w:t>
      </w:r>
      <w:r>
        <w:rPr>
          <w:rFonts w:ascii="Courier New" w:hAnsi="Courier New" w:cs="Courier New"/>
          <w:color w:val="444444"/>
        </w:rPr>
        <w:t>Περιπτώσεις</w:t>
      </w:r>
      <w:r w:rsidRPr="006E1971">
        <w:rPr>
          <w:rFonts w:ascii="Courier New" w:hAnsi="Courier New" w:cs="Courier New"/>
          <w:color w:val="444444"/>
          <w:lang w:val="en-US"/>
        </w:rPr>
        <w:t xml:space="preserve"> ======</w:t>
      </w:r>
      <w:r w:rsidRPr="006E1971">
        <w:rPr>
          <w:rFonts w:ascii="Courier New" w:hAnsi="Courier New" w:cs="Courier New"/>
          <w:color w:val="444444"/>
          <w:lang w:val="en-US"/>
        </w:rPr>
        <w:br/>
        <w:t>Case #1 | Type: Template Modified Only | Contrast=0.5 | Brightness=-50 | MSE(ECC)=26.2733 | MSE(LK)=32.3061 | rho(ECC)=0.92864</w:t>
      </w:r>
      <w:r w:rsidRPr="006E1971">
        <w:rPr>
          <w:rFonts w:ascii="Courier New" w:hAnsi="Courier New" w:cs="Courier New"/>
          <w:color w:val="444444"/>
          <w:lang w:val="en-US"/>
        </w:rPr>
        <w:br/>
        <w:t>Case #2 | Type: Image Modified Only | Contrast=0.5 | Brightness=-50 | MSE(ECC)=26.4111 | MSE(LK)=32.5181 | rho(ECC)=0.92835</w:t>
      </w:r>
      <w:r w:rsidRPr="006E1971">
        <w:rPr>
          <w:rFonts w:ascii="Courier New" w:hAnsi="Courier New" w:cs="Courier New"/>
          <w:color w:val="444444"/>
          <w:lang w:val="en-US"/>
        </w:rPr>
        <w:br/>
        <w:t>Case #3 | Type: Both Modified | Contrast=0.5 | Brightness=-50 | MSE(ECC)=8.7933 | MSE(LK)=16.0023 | rho(ECC)=0.92835</w:t>
      </w:r>
      <w:r w:rsidRPr="006E1971">
        <w:rPr>
          <w:rFonts w:ascii="Courier New" w:hAnsi="Courier New" w:cs="Courier New"/>
          <w:color w:val="444444"/>
          <w:lang w:val="en-US"/>
        </w:rPr>
        <w:br/>
        <w:t>Case #4 | Type: Template Modified Only | Contrast=0.5 | Brightness=-30 | MSE(ECC)=26.2733 | MSE(LK)=32.3061 | rho(ECC)=0.92864</w:t>
      </w:r>
      <w:r w:rsidRPr="006E1971">
        <w:rPr>
          <w:rFonts w:ascii="Courier New" w:hAnsi="Courier New" w:cs="Courier New"/>
          <w:color w:val="444444"/>
          <w:lang w:val="en-US"/>
        </w:rPr>
        <w:br/>
        <w:t>Case #5 | Type: Image Modified Only | Contrast=0.5 | Brightness=-30 | MSE(ECC)=26.4082 | MSE(LK)=32.5181 | rho(ECC)=0.92843</w:t>
      </w:r>
      <w:r w:rsidRPr="006E1971">
        <w:rPr>
          <w:rFonts w:ascii="Courier New" w:hAnsi="Courier New" w:cs="Courier New"/>
          <w:color w:val="444444"/>
          <w:lang w:val="en-US"/>
        </w:rPr>
        <w:br/>
        <w:t>Case #6 | Type: Both Modified | Contrast=0.5 | Brightness=-30 | MSE(ECC)=8.7888 | MSE(LK)=16.0023 | rho(ECC)=0.92843</w:t>
      </w:r>
      <w:r w:rsidRPr="006E1971">
        <w:rPr>
          <w:rFonts w:ascii="Courier New" w:hAnsi="Courier New" w:cs="Courier New"/>
          <w:color w:val="444444"/>
          <w:lang w:val="en-US"/>
        </w:rPr>
        <w:br/>
        <w:t>Case #7 | Type: Template Modified Only | Contrast=0.5 | Brightness=0 | MSE(ECC)=26.2733 | MSE(LK)=32.3061 | rho(ECC)=0.92864</w:t>
      </w:r>
      <w:r w:rsidRPr="006E1971">
        <w:rPr>
          <w:rFonts w:ascii="Courier New" w:hAnsi="Courier New" w:cs="Courier New"/>
          <w:color w:val="444444"/>
          <w:lang w:val="en-US"/>
        </w:rPr>
        <w:br/>
        <w:t>Case #8 | Type: Image Modified Only | Contrast=0.5 | Brightness=0 | MSE(ECC)=26.3998 | MSE(LK)=32.5181 | rho(ECC)=0.92864</w:t>
      </w:r>
      <w:r w:rsidRPr="006E1971">
        <w:rPr>
          <w:rFonts w:ascii="Courier New" w:hAnsi="Courier New" w:cs="Courier New"/>
          <w:color w:val="444444"/>
          <w:lang w:val="en-US"/>
        </w:rPr>
        <w:br/>
        <w:t>Case #9 | Type: Both Modified | Contrast=0.5 | Brightness=0 | MSE(ECC)=8.7758 | MSE(LK)=16.0023 | rho(ECC)=0.92864</w:t>
      </w:r>
      <w:r w:rsidRPr="006E1971">
        <w:rPr>
          <w:rFonts w:ascii="Courier New" w:hAnsi="Courier New" w:cs="Courier New"/>
          <w:color w:val="444444"/>
          <w:lang w:val="en-US"/>
        </w:rPr>
        <w:br/>
        <w:t>Case #10 | Type: Template Modified Only | Contrast=0.5 | Brightness=30 | MSE(ECC)=26.2733 | MSE(LK)=32.3061 | rho(ECC)=0.92864</w:t>
      </w:r>
      <w:r w:rsidRPr="006E1971">
        <w:rPr>
          <w:rFonts w:ascii="Courier New" w:hAnsi="Courier New" w:cs="Courier New"/>
          <w:color w:val="444444"/>
          <w:lang w:val="en-US"/>
        </w:rPr>
        <w:br/>
      </w:r>
      <w:r w:rsidR="006E5BD8">
        <w:rPr>
          <w:rFonts w:ascii="Courier New" w:hAnsi="Courier New" w:cs="Courier New"/>
          <w:color w:val="444444"/>
          <w:lang w:val="en-US"/>
        </w:rPr>
        <w:t>…</w:t>
      </w:r>
      <w:r w:rsidR="006E5BD8">
        <w:rPr>
          <w:rFonts w:ascii="Courier New" w:hAnsi="Courier New" w:cs="Courier New"/>
          <w:color w:val="444444"/>
          <w:lang w:val="en-US"/>
        </w:rPr>
        <w:br/>
        <w:t>…</w:t>
      </w:r>
      <w:r w:rsidR="006E5BD8">
        <w:rPr>
          <w:rFonts w:ascii="Courier New" w:hAnsi="Courier New" w:cs="Courier New"/>
          <w:color w:val="444444"/>
          <w:lang w:val="en-US"/>
        </w:rPr>
        <w:br/>
        <w:t>…</w:t>
      </w:r>
      <w:r w:rsidR="006E5BD8">
        <w:rPr>
          <w:rFonts w:ascii="Courier New" w:hAnsi="Courier New" w:cs="Courier New"/>
          <w:color w:val="444444"/>
          <w:lang w:val="en-US"/>
        </w:rPr>
        <w:br/>
      </w:r>
      <w:r w:rsidRPr="006E1971">
        <w:rPr>
          <w:rFonts w:ascii="Courier New" w:hAnsi="Courier New" w:cs="Courier New"/>
          <w:color w:val="444444"/>
          <w:lang w:val="en-US"/>
        </w:rPr>
        <w:t>Case #80 | Type: Image Modified Only | Contrast=2 | Brightness=-30 | MSE(ECC)=52.5522 | MSE(LK)=64.6122 | rho(ECC)=0.92857</w:t>
      </w:r>
      <w:r w:rsidRPr="006E1971">
        <w:rPr>
          <w:rFonts w:ascii="Courier New" w:hAnsi="Courier New" w:cs="Courier New"/>
          <w:color w:val="444444"/>
          <w:lang w:val="en-US"/>
        </w:rPr>
        <w:br/>
        <w:t>Case #81 | Type: Both Modified | Contrast=2 | Brightness=-30 | MSE(ECC)=35.1191 | MSE(LK)=64.009 | rho(ECC)=0.92857</w:t>
      </w:r>
      <w:r w:rsidRPr="006E1971">
        <w:rPr>
          <w:rFonts w:ascii="Courier New" w:hAnsi="Courier New" w:cs="Courier New"/>
          <w:color w:val="444444"/>
          <w:lang w:val="en-US"/>
        </w:rPr>
        <w:br/>
        <w:t>Case #82 | Type: Template Modified Only | Contrast=2 | Brightness=0 | MSE(ECC)=52.7996 | MSE(LK)=65.0362 | rho(ECC)=0.92864</w:t>
      </w:r>
      <w:r w:rsidRPr="006E1971">
        <w:rPr>
          <w:rFonts w:ascii="Courier New" w:hAnsi="Courier New" w:cs="Courier New"/>
          <w:color w:val="444444"/>
          <w:lang w:val="en-US"/>
        </w:rPr>
        <w:br/>
        <w:t>Case #83 | Type: Image Modified Only | Contrast=2 | Brightness=0 | MSE(ECC)=52.5466 | MSE(LK)=64.6122 | rho(ECC)=0.92864</w:t>
      </w:r>
      <w:r w:rsidRPr="006E1971">
        <w:rPr>
          <w:rFonts w:ascii="Courier New" w:hAnsi="Courier New" w:cs="Courier New"/>
          <w:color w:val="444444"/>
          <w:lang w:val="en-US"/>
        </w:rPr>
        <w:br/>
        <w:t>Case #84 | Type: Both Modified | Contrast=2 | Brightness=0 | MSE(ECC)=35.1031 | MSE(LK)=64.009 | rho(ECC)=0.92864</w:t>
      </w:r>
      <w:r w:rsidRPr="006E1971">
        <w:rPr>
          <w:rFonts w:ascii="Courier New" w:hAnsi="Courier New" w:cs="Courier New"/>
          <w:color w:val="444444"/>
          <w:lang w:val="en-US"/>
        </w:rPr>
        <w:br/>
        <w:t>Case #85 | Type: Template Modified Only | Contrast=2 | Brightness=30 | MSE(ECC)=52.7996 | MSE(LK)=65.0362 | rho(ECC)=0.92864</w:t>
      </w:r>
      <w:r w:rsidRPr="006E1971">
        <w:rPr>
          <w:rFonts w:ascii="Courier New" w:hAnsi="Courier New" w:cs="Courier New"/>
          <w:color w:val="444444"/>
          <w:lang w:val="en-US"/>
        </w:rPr>
        <w:br/>
        <w:t>Case #86 | Type: Image Modified Only | Contrast=2 | Brightness=30 | MSE(ECC)=52.5403 | MSE(LK)=64.6122 | rho(ECC)=0.92871</w:t>
      </w:r>
      <w:r w:rsidRPr="006E1971">
        <w:rPr>
          <w:rFonts w:ascii="Courier New" w:hAnsi="Courier New" w:cs="Courier New"/>
          <w:color w:val="444444"/>
          <w:lang w:val="en-US"/>
        </w:rPr>
        <w:br/>
        <w:t>Case #87 | Type: Both Modified | Contrast=2 | Brightness=30 | MSE(ECC)=35.0852 | MSE(LK)=64.009 | rho(ECC)=0.92871</w:t>
      </w:r>
      <w:r w:rsidRPr="006E1971">
        <w:rPr>
          <w:rFonts w:ascii="Courier New" w:hAnsi="Courier New" w:cs="Courier New"/>
          <w:color w:val="444444"/>
          <w:lang w:val="en-US"/>
        </w:rPr>
        <w:br/>
        <w:t>Case #88 | Type: Template Modified Only | Contrast=2 | Brightness=60 | MSE(ECC)=52.7996 | MSE(LK)=65.0362 | rho(ECC)=0.92864</w:t>
      </w:r>
      <w:r w:rsidRPr="006E1971">
        <w:rPr>
          <w:rFonts w:ascii="Courier New" w:hAnsi="Courier New" w:cs="Courier New"/>
          <w:color w:val="444444"/>
          <w:lang w:val="en-US"/>
        </w:rPr>
        <w:br/>
        <w:t>Case #89 | Type: Image Modified Only | Contrast=2 | Brightness=60 | MSE(ECC)=52.5332 | MSE(LK)=64.6122 | rho(ECC)=0.92879</w:t>
      </w:r>
      <w:r w:rsidRPr="006E1971">
        <w:rPr>
          <w:rFonts w:ascii="Courier New" w:hAnsi="Courier New" w:cs="Courier New"/>
          <w:color w:val="444444"/>
          <w:lang w:val="en-US"/>
        </w:rPr>
        <w:br/>
        <w:t>Case #90 | Type: Both Modified | Contrast=2 | Brightness=60 | MSE(ECC)=35.0655 | MSE(LK)=64.009 | rho(ECC)=0.92879</w:t>
      </w:r>
      <w:r w:rsidRPr="006E1971">
        <w:rPr>
          <w:rFonts w:ascii="Courier New" w:hAnsi="Courier New" w:cs="Courier New"/>
          <w:color w:val="444444"/>
          <w:lang w:val="en-US"/>
        </w:rPr>
        <w:br/>
      </w:r>
      <w:r w:rsidRPr="006E1971">
        <w:rPr>
          <w:rFonts w:ascii="Courier New" w:hAnsi="Courier New" w:cs="Courier New"/>
          <w:color w:val="444444"/>
          <w:lang w:val="en-US"/>
        </w:rPr>
        <w:br/>
        <w:t xml:space="preserve">=== </w:t>
      </w:r>
      <w:r>
        <w:rPr>
          <w:rFonts w:ascii="Courier New" w:hAnsi="Courier New" w:cs="Courier New"/>
          <w:color w:val="444444"/>
        </w:rPr>
        <w:t>Πρόχειρος</w:t>
      </w:r>
      <w:r w:rsidRPr="006E1971">
        <w:rPr>
          <w:rFonts w:ascii="Courier New" w:hAnsi="Courier New" w:cs="Courier New"/>
          <w:color w:val="444444"/>
          <w:lang w:val="en-US"/>
        </w:rPr>
        <w:t xml:space="preserve"> </w:t>
      </w:r>
      <w:r>
        <w:rPr>
          <w:rFonts w:ascii="Courier New" w:hAnsi="Courier New" w:cs="Courier New"/>
          <w:color w:val="444444"/>
        </w:rPr>
        <w:t>δείκτης</w:t>
      </w:r>
      <w:r w:rsidRPr="006E1971">
        <w:rPr>
          <w:rFonts w:ascii="Courier New" w:hAnsi="Courier New" w:cs="Courier New"/>
          <w:color w:val="444444"/>
          <w:lang w:val="en-US"/>
        </w:rPr>
        <w:t xml:space="preserve"> «</w:t>
      </w:r>
      <w:r>
        <w:rPr>
          <w:rFonts w:ascii="Courier New" w:hAnsi="Courier New" w:cs="Courier New"/>
          <w:color w:val="444444"/>
        </w:rPr>
        <w:t>αποτυχίας</w:t>
      </w:r>
      <w:r w:rsidRPr="006E1971">
        <w:rPr>
          <w:rFonts w:ascii="Courier New" w:hAnsi="Courier New" w:cs="Courier New"/>
          <w:color w:val="444444"/>
          <w:lang w:val="en-US"/>
        </w:rPr>
        <w:t>» ===</w:t>
      </w:r>
      <w:r w:rsidRPr="006E1971">
        <w:rPr>
          <w:rFonts w:ascii="Courier New" w:hAnsi="Courier New" w:cs="Courier New"/>
          <w:color w:val="444444"/>
          <w:lang w:val="en-US"/>
        </w:rPr>
        <w:br/>
        <w:t>ECC fail count: 10 / 90</w:t>
      </w:r>
      <w:r w:rsidRPr="006E1971">
        <w:rPr>
          <w:rFonts w:ascii="Courier New" w:hAnsi="Courier New" w:cs="Courier New"/>
          <w:color w:val="444444"/>
          <w:lang w:val="en-US"/>
        </w:rPr>
        <w:br/>
        <w:t>LK  fail count: 30 / 90</w:t>
      </w:r>
    </w:p>
    <w:p w14:paraId="65B99A0D" w14:textId="77777777" w:rsidR="00105CFC" w:rsidRPr="00105CFC" w:rsidRDefault="00105CFC" w:rsidP="00105CFC">
      <w:pPr>
        <w:numPr>
          <w:ilvl w:val="0"/>
          <w:numId w:val="34"/>
        </w:numPr>
        <w:suppressAutoHyphens w:val="0"/>
        <w:spacing w:before="100" w:beforeAutospacing="1" w:after="100" w:afterAutospacing="1"/>
        <w:jc w:val="left"/>
        <w:rPr>
          <w:rFonts w:ascii="Courier New" w:hAnsi="Courier New" w:cs="Courier New"/>
          <w:sz w:val="24"/>
          <w:szCs w:val="24"/>
          <w:lang w:eastAsia="en-US"/>
        </w:rPr>
      </w:pPr>
      <w:r w:rsidRPr="00105CFC">
        <w:rPr>
          <w:rFonts w:ascii="Courier New" w:hAnsi="Courier New" w:cs="Courier New"/>
          <w:sz w:val="24"/>
          <w:szCs w:val="24"/>
          <w:lang w:eastAsia="en-US"/>
        </w:rPr>
        <w:t xml:space="preserve">Όταν αυξάνετε το 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>contrast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 xml:space="preserve"> και/ή τη φωτεινότητα (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>brightness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 xml:space="preserve">) σε </w:t>
      </w:r>
      <w:r w:rsidRPr="00105CFC">
        <w:rPr>
          <w:rFonts w:ascii="Courier New" w:hAnsi="Courier New" w:cs="Courier New"/>
          <w:b/>
          <w:bCs/>
          <w:sz w:val="24"/>
          <w:szCs w:val="24"/>
          <w:lang w:eastAsia="en-US"/>
        </w:rPr>
        <w:t>μόνο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 xml:space="preserve"> το 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>template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 xml:space="preserve"> ή </w:t>
      </w:r>
      <w:r w:rsidRPr="00105CFC">
        <w:rPr>
          <w:rFonts w:ascii="Courier New" w:hAnsi="Courier New" w:cs="Courier New"/>
          <w:b/>
          <w:bCs/>
          <w:sz w:val="24"/>
          <w:szCs w:val="24"/>
          <w:lang w:eastAsia="en-US"/>
        </w:rPr>
        <w:t>μόνο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 xml:space="preserve"> το 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>image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 xml:space="preserve"> ή και στα δύο, ο αλγόριθμος έχει να αντιμετωπίσει μια μεγαλύτερη (ή μικρότερη) διαφορά 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>pixel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 xml:space="preserve"> ανάμεσα στις δύο εικόνες.</w:t>
      </w:r>
    </w:p>
    <w:p w14:paraId="1C57E3CE" w14:textId="1B4FA49A" w:rsidR="00105CFC" w:rsidRPr="00105CFC" w:rsidRDefault="00105CFC" w:rsidP="00105CFC">
      <w:pPr>
        <w:numPr>
          <w:ilvl w:val="0"/>
          <w:numId w:val="34"/>
        </w:numPr>
        <w:suppressAutoHyphens w:val="0"/>
        <w:spacing w:before="100" w:beforeAutospacing="1" w:after="100" w:afterAutospacing="1"/>
        <w:jc w:val="left"/>
        <w:rPr>
          <w:rFonts w:ascii="Courier New" w:hAnsi="Courier New" w:cs="Courier New"/>
          <w:sz w:val="24"/>
          <w:szCs w:val="24"/>
          <w:lang w:eastAsia="en-US"/>
        </w:rPr>
      </w:pPr>
      <w:r w:rsidRPr="00105CFC">
        <w:rPr>
          <w:rFonts w:ascii="Courier New" w:hAnsi="Courier New" w:cs="Courier New"/>
          <w:sz w:val="24"/>
          <w:szCs w:val="24"/>
          <w:lang w:eastAsia="en-US"/>
        </w:rPr>
        <w:lastRenderedPageBreak/>
        <w:t xml:space="preserve">Αυτό προκαλεί </w:t>
      </w:r>
      <w:r w:rsidRPr="00105CFC">
        <w:rPr>
          <w:rFonts w:ascii="Courier New" w:hAnsi="Courier New" w:cs="Courier New"/>
          <w:b/>
          <w:bCs/>
          <w:sz w:val="24"/>
          <w:szCs w:val="24"/>
          <w:lang w:eastAsia="en-US"/>
        </w:rPr>
        <w:t>άλλη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 xml:space="preserve"> απόκλιση (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>error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 xml:space="preserve">) κατά το 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>alignment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 xml:space="preserve">, με αποτέλεσμα τα 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>MSE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 xml:space="preserve"> (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>ECC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 xml:space="preserve"> &amp; 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>LK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>) να αλλάζουν.</w:t>
      </w:r>
    </w:p>
    <w:p w14:paraId="72CB0BB5" w14:textId="77777777" w:rsidR="00105CFC" w:rsidRPr="00105CFC" w:rsidRDefault="00105CFC" w:rsidP="00105CFC">
      <w:pPr>
        <w:suppressAutoHyphens w:val="0"/>
        <w:spacing w:before="100" w:beforeAutospacing="1" w:after="100" w:afterAutospacing="1"/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r w:rsidRPr="00105CFC">
        <w:rPr>
          <w:rFonts w:ascii="Courier New" w:hAnsi="Courier New" w:cs="Courier New"/>
          <w:sz w:val="24"/>
          <w:szCs w:val="24"/>
          <w:lang w:val="en-US" w:eastAsia="en-US"/>
        </w:rPr>
        <w:t>Στις</w:t>
      </w:r>
      <w:proofErr w:type="spellEnd"/>
      <w:r w:rsidRPr="00105CFC">
        <w:rPr>
          <w:rFonts w:ascii="Courier New" w:hAnsi="Courier New" w:cs="Courier New"/>
          <w:sz w:val="24"/>
          <w:szCs w:val="24"/>
          <w:lang w:val="en-US" w:eastAsia="en-US"/>
        </w:rPr>
        <w:t xml:space="preserve"> π</w:t>
      </w:r>
      <w:proofErr w:type="spellStart"/>
      <w:r w:rsidRPr="00105CFC">
        <w:rPr>
          <w:rFonts w:ascii="Courier New" w:hAnsi="Courier New" w:cs="Courier New"/>
          <w:sz w:val="24"/>
          <w:szCs w:val="24"/>
          <w:lang w:val="en-US" w:eastAsia="en-US"/>
        </w:rPr>
        <w:t>ερισσότερες</w:t>
      </w:r>
      <w:proofErr w:type="spellEnd"/>
      <w:r w:rsidRPr="00105CFC">
        <w:rPr>
          <w:rFonts w:ascii="Courier New" w:hAnsi="Courier New" w:cs="Courier New"/>
          <w:sz w:val="24"/>
          <w:szCs w:val="24"/>
          <w:lang w:val="en-US" w:eastAsia="en-US"/>
        </w:rPr>
        <w:t xml:space="preserve"> π</w:t>
      </w:r>
      <w:proofErr w:type="spellStart"/>
      <w:r w:rsidRPr="00105CFC">
        <w:rPr>
          <w:rFonts w:ascii="Courier New" w:hAnsi="Courier New" w:cs="Courier New"/>
          <w:sz w:val="24"/>
          <w:szCs w:val="24"/>
          <w:lang w:val="en-US" w:eastAsia="en-US"/>
        </w:rPr>
        <w:t>ερι</w:t>
      </w:r>
      <w:proofErr w:type="spellEnd"/>
      <w:r w:rsidRPr="00105CFC">
        <w:rPr>
          <w:rFonts w:ascii="Courier New" w:hAnsi="Courier New" w:cs="Courier New"/>
          <w:sz w:val="24"/>
          <w:szCs w:val="24"/>
          <w:lang w:val="en-US" w:eastAsia="en-US"/>
        </w:rPr>
        <w:t>π</w:t>
      </w:r>
      <w:proofErr w:type="spellStart"/>
      <w:r w:rsidRPr="00105CFC">
        <w:rPr>
          <w:rFonts w:ascii="Courier New" w:hAnsi="Courier New" w:cs="Courier New"/>
          <w:sz w:val="24"/>
          <w:szCs w:val="24"/>
          <w:lang w:val="en-US" w:eastAsia="en-US"/>
        </w:rPr>
        <w:t>τώσεις</w:t>
      </w:r>
      <w:proofErr w:type="spellEnd"/>
      <w:r w:rsidRPr="00105CFC">
        <w:rPr>
          <w:rFonts w:ascii="Courier New" w:hAnsi="Courier New" w:cs="Courier New"/>
          <w:sz w:val="24"/>
          <w:szCs w:val="24"/>
          <w:lang w:val="en-US" w:eastAsia="en-US"/>
        </w:rPr>
        <w:t>:</w:t>
      </w:r>
    </w:p>
    <w:p w14:paraId="728D0F98" w14:textId="77777777" w:rsidR="00105CFC" w:rsidRPr="00105CFC" w:rsidRDefault="00105CFC" w:rsidP="00105CFC">
      <w:pPr>
        <w:numPr>
          <w:ilvl w:val="0"/>
          <w:numId w:val="35"/>
        </w:numPr>
        <w:suppressAutoHyphens w:val="0"/>
        <w:spacing w:before="100" w:beforeAutospacing="1" w:after="100" w:afterAutospacing="1"/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105CFC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>LK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 xml:space="preserve"> 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>είναι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 xml:space="preserve"> 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>πιο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 xml:space="preserve"> «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>ευαίσθητος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 xml:space="preserve">» 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>σε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 xml:space="preserve"> 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>φωτομετρικές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 xml:space="preserve"> 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>διαφορές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 xml:space="preserve"> ― 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>άρα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 xml:space="preserve"> 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>συχνά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 xml:space="preserve"> 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>θα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 xml:space="preserve"> 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>βλέπετε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 xml:space="preserve"> 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>το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 xml:space="preserve"> MSE(LK) 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>να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 xml:space="preserve"> 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>αυξάνεται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 xml:space="preserve"> </w:t>
      </w:r>
      <w:r w:rsidRPr="00105CFC">
        <w:rPr>
          <w:rFonts w:ascii="Courier New" w:hAnsi="Courier New" w:cs="Courier New"/>
          <w:sz w:val="24"/>
          <w:szCs w:val="24"/>
          <w:lang w:eastAsia="en-US"/>
        </w:rPr>
        <w:t>περισσότερο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>.</w:t>
      </w:r>
    </w:p>
    <w:p w14:paraId="289C2930" w14:textId="77777777" w:rsidR="00105CFC" w:rsidRPr="00105CFC" w:rsidRDefault="00105CFC" w:rsidP="00105CFC">
      <w:pPr>
        <w:numPr>
          <w:ilvl w:val="0"/>
          <w:numId w:val="35"/>
        </w:numPr>
        <w:suppressAutoHyphens w:val="0"/>
        <w:spacing w:before="100" w:beforeAutospacing="1" w:after="100" w:afterAutospacing="1"/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r w:rsidRPr="00105CFC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>ECC</w:t>
      </w:r>
      <w:r w:rsidRPr="00105CFC">
        <w:rPr>
          <w:rFonts w:ascii="Courier New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105CFC">
        <w:rPr>
          <w:rFonts w:ascii="Courier New" w:hAnsi="Courier New" w:cs="Courier New"/>
          <w:sz w:val="24"/>
          <w:szCs w:val="24"/>
          <w:lang w:val="en-US" w:eastAsia="en-US"/>
        </w:rPr>
        <w:t>είν</w:t>
      </w:r>
      <w:proofErr w:type="spellEnd"/>
      <w:r w:rsidRPr="00105CFC">
        <w:rPr>
          <w:rFonts w:ascii="Courier New" w:hAnsi="Courier New" w:cs="Courier New"/>
          <w:sz w:val="24"/>
          <w:szCs w:val="24"/>
          <w:lang w:val="en-US" w:eastAsia="en-US"/>
        </w:rPr>
        <w:t>αι π</w:t>
      </w:r>
      <w:proofErr w:type="spellStart"/>
      <w:r w:rsidRPr="00105CFC">
        <w:rPr>
          <w:rFonts w:ascii="Courier New" w:hAnsi="Courier New" w:cs="Courier New"/>
          <w:sz w:val="24"/>
          <w:szCs w:val="24"/>
          <w:lang w:val="en-US" w:eastAsia="en-US"/>
        </w:rPr>
        <w:t>ιο</w:t>
      </w:r>
      <w:proofErr w:type="spellEnd"/>
      <w:r w:rsidRPr="00105CFC">
        <w:rPr>
          <w:rFonts w:ascii="Courier New" w:hAnsi="Courier New" w:cs="Courier New"/>
          <w:sz w:val="24"/>
          <w:szCs w:val="24"/>
          <w:lang w:val="en-US" w:eastAsia="en-US"/>
        </w:rPr>
        <w:t xml:space="preserve"> «robust» </w:t>
      </w:r>
    </w:p>
    <w:p w14:paraId="76405913" w14:textId="75210991" w:rsidR="008A63A2" w:rsidRPr="008A63A2" w:rsidRDefault="008A63A2" w:rsidP="008A63A2">
      <w:pPr>
        <w:suppressAutoHyphens w:val="0"/>
        <w:spacing w:before="100" w:beforeAutospacing="1" w:after="100" w:afterAutospacing="1"/>
        <w:jc w:val="left"/>
        <w:rPr>
          <w:rFonts w:ascii="Courier New" w:hAnsi="Courier New" w:cs="Courier New"/>
          <w:sz w:val="24"/>
          <w:szCs w:val="24"/>
          <w:lang w:eastAsia="en-US"/>
        </w:rPr>
      </w:pPr>
      <w:r w:rsidRPr="008A63A2">
        <w:rPr>
          <w:rFonts w:ascii="Courier New" w:hAnsi="Courier New" w:cs="Courier New"/>
          <w:b/>
          <w:bCs/>
          <w:sz w:val="24"/>
          <w:szCs w:val="24"/>
          <w:lang w:eastAsia="en-US"/>
        </w:rPr>
        <w:t>Επίδραση των Τροποποιήσεων (</w:t>
      </w:r>
      <w:r w:rsidRPr="008A63A2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>Contrast</w:t>
      </w:r>
      <w:r w:rsidRPr="008A63A2">
        <w:rPr>
          <w:rFonts w:ascii="Courier New" w:hAnsi="Courier New" w:cs="Courier New"/>
          <w:b/>
          <w:bCs/>
          <w:sz w:val="24"/>
          <w:szCs w:val="24"/>
          <w:lang w:eastAsia="en-US"/>
        </w:rPr>
        <w:t xml:space="preserve"> και </w:t>
      </w:r>
      <w:r w:rsidRPr="008A63A2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>Brightness</w:t>
      </w:r>
      <w:r w:rsidRPr="008A63A2">
        <w:rPr>
          <w:rFonts w:ascii="Courier New" w:hAnsi="Courier New" w:cs="Courier New"/>
          <w:b/>
          <w:bCs/>
          <w:sz w:val="24"/>
          <w:szCs w:val="24"/>
          <w:lang w:eastAsia="en-US"/>
        </w:rPr>
        <w:t>):</w:t>
      </w:r>
    </w:p>
    <w:p w14:paraId="1DA631B4" w14:textId="77777777" w:rsidR="008A63A2" w:rsidRPr="008A63A2" w:rsidRDefault="008A63A2" w:rsidP="008A63A2">
      <w:pPr>
        <w:numPr>
          <w:ilvl w:val="0"/>
          <w:numId w:val="36"/>
        </w:numPr>
        <w:suppressAutoHyphens w:val="0"/>
        <w:spacing w:before="100" w:beforeAutospacing="1" w:after="100" w:afterAutospacing="1"/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r w:rsidRPr="008A63A2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>Αύξηση</w:t>
      </w:r>
      <w:proofErr w:type="spellEnd"/>
      <w:r w:rsidRPr="008A63A2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Pr="008A63A2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>του</w:t>
      </w:r>
      <w:proofErr w:type="spellEnd"/>
      <w:r w:rsidRPr="008A63A2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 xml:space="preserve"> Contrast:</w:t>
      </w:r>
    </w:p>
    <w:p w14:paraId="0BCD8D5A" w14:textId="77777777" w:rsidR="008A63A2" w:rsidRPr="008A63A2" w:rsidRDefault="008A63A2" w:rsidP="008A63A2">
      <w:pPr>
        <w:numPr>
          <w:ilvl w:val="1"/>
          <w:numId w:val="36"/>
        </w:numPr>
        <w:suppressAutoHyphens w:val="0"/>
        <w:spacing w:before="100" w:beforeAutospacing="1" w:after="100" w:afterAutospacing="1"/>
        <w:jc w:val="left"/>
        <w:rPr>
          <w:rFonts w:ascii="Courier New" w:hAnsi="Courier New" w:cs="Courier New"/>
          <w:sz w:val="24"/>
          <w:szCs w:val="24"/>
          <w:lang w:eastAsia="en-US"/>
        </w:rPr>
      </w:pPr>
      <w:r w:rsidRPr="008A63A2">
        <w:rPr>
          <w:rFonts w:ascii="Courier New" w:hAnsi="Courier New" w:cs="Courier New"/>
          <w:sz w:val="24"/>
          <w:szCs w:val="24"/>
          <w:lang w:eastAsia="en-US"/>
        </w:rPr>
        <w:t xml:space="preserve">Καθώς αυξάνεται το </w:t>
      </w:r>
      <w:r w:rsidRPr="008A63A2">
        <w:rPr>
          <w:rFonts w:ascii="Courier New" w:hAnsi="Courier New" w:cs="Courier New"/>
          <w:sz w:val="24"/>
          <w:szCs w:val="24"/>
          <w:lang w:val="en-US" w:eastAsia="en-US"/>
        </w:rPr>
        <w:t>Contrast</w:t>
      </w:r>
      <w:r w:rsidRPr="008A63A2">
        <w:rPr>
          <w:rFonts w:ascii="Courier New" w:hAnsi="Courier New" w:cs="Courier New"/>
          <w:sz w:val="24"/>
          <w:szCs w:val="24"/>
          <w:lang w:eastAsia="en-US"/>
        </w:rPr>
        <w:t xml:space="preserve"> από 0.5 έως 2, οι τιμές </w:t>
      </w:r>
      <w:r w:rsidRPr="008A63A2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>MSE</w:t>
      </w:r>
      <w:r w:rsidRPr="008A63A2">
        <w:rPr>
          <w:rFonts w:ascii="Courier New" w:hAnsi="Courier New" w:cs="Courier New"/>
          <w:sz w:val="24"/>
          <w:szCs w:val="24"/>
          <w:lang w:eastAsia="en-US"/>
        </w:rPr>
        <w:t xml:space="preserve"> τείνουν να αυξάνονται, υποδεικνύοντας μεγαλύτερο σφάλμα στην αντιστοίχιση.</w:t>
      </w:r>
    </w:p>
    <w:p w14:paraId="67B469B2" w14:textId="77777777" w:rsidR="008A63A2" w:rsidRPr="008A63A2" w:rsidRDefault="008A63A2" w:rsidP="008A63A2">
      <w:pPr>
        <w:numPr>
          <w:ilvl w:val="1"/>
          <w:numId w:val="36"/>
        </w:numPr>
        <w:suppressAutoHyphens w:val="0"/>
        <w:spacing w:before="100" w:beforeAutospacing="1" w:after="100" w:afterAutospacing="1"/>
        <w:jc w:val="left"/>
        <w:rPr>
          <w:rFonts w:ascii="Courier New" w:hAnsi="Courier New" w:cs="Courier New"/>
          <w:sz w:val="24"/>
          <w:szCs w:val="24"/>
          <w:lang w:eastAsia="en-US"/>
        </w:rPr>
      </w:pPr>
      <w:r w:rsidRPr="008A63A2">
        <w:rPr>
          <w:rFonts w:ascii="Courier New" w:hAnsi="Courier New" w:cs="Courier New"/>
          <w:sz w:val="24"/>
          <w:szCs w:val="24"/>
          <w:lang w:eastAsia="en-US"/>
        </w:rPr>
        <w:t xml:space="preserve">Αυτό ισχύει τόσο για το </w:t>
      </w:r>
      <w:r w:rsidRPr="008A63A2">
        <w:rPr>
          <w:rFonts w:ascii="Courier New" w:hAnsi="Courier New" w:cs="Courier New"/>
          <w:sz w:val="24"/>
          <w:szCs w:val="24"/>
          <w:lang w:val="en-US" w:eastAsia="en-US"/>
        </w:rPr>
        <w:t>ECC</w:t>
      </w:r>
      <w:r w:rsidRPr="008A63A2">
        <w:rPr>
          <w:rFonts w:ascii="Courier New" w:hAnsi="Courier New" w:cs="Courier New"/>
          <w:sz w:val="24"/>
          <w:szCs w:val="24"/>
          <w:lang w:eastAsia="en-US"/>
        </w:rPr>
        <w:t xml:space="preserve"> όσο και για το </w:t>
      </w:r>
      <w:r w:rsidRPr="008A63A2">
        <w:rPr>
          <w:rFonts w:ascii="Courier New" w:hAnsi="Courier New" w:cs="Courier New"/>
          <w:sz w:val="24"/>
          <w:szCs w:val="24"/>
          <w:lang w:val="en-US" w:eastAsia="en-US"/>
        </w:rPr>
        <w:t>LK</w:t>
      </w:r>
      <w:r w:rsidRPr="008A63A2">
        <w:rPr>
          <w:rFonts w:ascii="Courier New" w:hAnsi="Courier New" w:cs="Courier New"/>
          <w:sz w:val="24"/>
          <w:szCs w:val="24"/>
          <w:lang w:eastAsia="en-US"/>
        </w:rPr>
        <w:t xml:space="preserve">, με το </w:t>
      </w:r>
      <w:r w:rsidRPr="008A63A2">
        <w:rPr>
          <w:rFonts w:ascii="Courier New" w:hAnsi="Courier New" w:cs="Courier New"/>
          <w:sz w:val="24"/>
          <w:szCs w:val="24"/>
          <w:lang w:val="en-US" w:eastAsia="en-US"/>
        </w:rPr>
        <w:t>LK</w:t>
      </w:r>
      <w:r w:rsidRPr="008A63A2">
        <w:rPr>
          <w:rFonts w:ascii="Courier New" w:hAnsi="Courier New" w:cs="Courier New"/>
          <w:sz w:val="24"/>
          <w:szCs w:val="24"/>
          <w:lang w:eastAsia="en-US"/>
        </w:rPr>
        <w:t xml:space="preserve"> να παρουσιάζει μεγαλύτερη ευαισθησία στις αλλαγές του </w:t>
      </w:r>
      <w:r w:rsidRPr="008A63A2">
        <w:rPr>
          <w:rFonts w:ascii="Courier New" w:hAnsi="Courier New" w:cs="Courier New"/>
          <w:sz w:val="24"/>
          <w:szCs w:val="24"/>
          <w:lang w:val="en-US" w:eastAsia="en-US"/>
        </w:rPr>
        <w:t>Contrast</w:t>
      </w:r>
      <w:r w:rsidRPr="008A63A2">
        <w:rPr>
          <w:rFonts w:ascii="Courier New" w:hAnsi="Courier New" w:cs="Courier New"/>
          <w:sz w:val="24"/>
          <w:szCs w:val="24"/>
          <w:lang w:eastAsia="en-US"/>
        </w:rPr>
        <w:t>.</w:t>
      </w:r>
    </w:p>
    <w:p w14:paraId="0F47ADC1" w14:textId="77777777" w:rsidR="008A63A2" w:rsidRPr="008A63A2" w:rsidRDefault="008A63A2" w:rsidP="008A63A2">
      <w:pPr>
        <w:numPr>
          <w:ilvl w:val="0"/>
          <w:numId w:val="36"/>
        </w:numPr>
        <w:suppressAutoHyphens w:val="0"/>
        <w:spacing w:before="100" w:beforeAutospacing="1" w:after="100" w:afterAutospacing="1"/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r w:rsidRPr="008A63A2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>Αλλ</w:t>
      </w:r>
      <w:proofErr w:type="spellEnd"/>
      <w:r w:rsidRPr="008A63A2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>α</w:t>
      </w:r>
      <w:proofErr w:type="spellStart"/>
      <w:r w:rsidRPr="008A63A2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>γές</w:t>
      </w:r>
      <w:proofErr w:type="spellEnd"/>
      <w:r w:rsidRPr="008A63A2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Pr="008A63A2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>στο</w:t>
      </w:r>
      <w:proofErr w:type="spellEnd"/>
      <w:r w:rsidRPr="008A63A2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 xml:space="preserve"> Brightness:</w:t>
      </w:r>
    </w:p>
    <w:p w14:paraId="4BE181A8" w14:textId="77777777" w:rsidR="008A63A2" w:rsidRPr="008A63A2" w:rsidRDefault="008A63A2" w:rsidP="008A63A2">
      <w:pPr>
        <w:numPr>
          <w:ilvl w:val="1"/>
          <w:numId w:val="36"/>
        </w:numPr>
        <w:suppressAutoHyphens w:val="0"/>
        <w:spacing w:before="100" w:beforeAutospacing="1" w:after="100" w:afterAutospacing="1"/>
        <w:jc w:val="left"/>
        <w:rPr>
          <w:rFonts w:ascii="Courier New" w:hAnsi="Courier New" w:cs="Courier New"/>
          <w:sz w:val="24"/>
          <w:szCs w:val="24"/>
          <w:lang w:eastAsia="en-US"/>
        </w:rPr>
      </w:pPr>
      <w:r w:rsidRPr="008A63A2">
        <w:rPr>
          <w:rFonts w:ascii="Courier New" w:hAnsi="Courier New" w:cs="Courier New"/>
          <w:sz w:val="24"/>
          <w:szCs w:val="24"/>
          <w:lang w:eastAsia="en-US"/>
        </w:rPr>
        <w:t xml:space="preserve">Οι τροποποιήσεις στο </w:t>
      </w:r>
      <w:r w:rsidRPr="008A63A2">
        <w:rPr>
          <w:rFonts w:ascii="Courier New" w:hAnsi="Courier New" w:cs="Courier New"/>
          <w:sz w:val="24"/>
          <w:szCs w:val="24"/>
          <w:lang w:val="en-US" w:eastAsia="en-US"/>
        </w:rPr>
        <w:t>Brightness</w:t>
      </w:r>
      <w:r w:rsidRPr="008A63A2">
        <w:rPr>
          <w:rFonts w:ascii="Courier New" w:hAnsi="Courier New" w:cs="Courier New"/>
          <w:sz w:val="24"/>
          <w:szCs w:val="24"/>
          <w:lang w:eastAsia="en-US"/>
        </w:rPr>
        <w:t xml:space="preserve"> (από -50 έως 60) επηρεάζουν επίσης τις τιμές </w:t>
      </w:r>
      <w:r w:rsidRPr="008A63A2">
        <w:rPr>
          <w:rFonts w:ascii="Courier New" w:hAnsi="Courier New" w:cs="Courier New"/>
          <w:sz w:val="24"/>
          <w:szCs w:val="24"/>
          <w:lang w:val="en-US" w:eastAsia="en-US"/>
        </w:rPr>
        <w:t>MSE</w:t>
      </w:r>
      <w:r w:rsidRPr="008A63A2">
        <w:rPr>
          <w:rFonts w:ascii="Courier New" w:hAnsi="Courier New" w:cs="Courier New"/>
          <w:sz w:val="24"/>
          <w:szCs w:val="24"/>
          <w:lang w:eastAsia="en-US"/>
        </w:rPr>
        <w:t xml:space="preserve">. Όταν το </w:t>
      </w:r>
      <w:r w:rsidRPr="008A63A2">
        <w:rPr>
          <w:rFonts w:ascii="Courier New" w:hAnsi="Courier New" w:cs="Courier New"/>
          <w:sz w:val="24"/>
          <w:szCs w:val="24"/>
          <w:lang w:val="en-US" w:eastAsia="en-US"/>
        </w:rPr>
        <w:t>Brightness</w:t>
      </w:r>
      <w:r w:rsidRPr="008A63A2">
        <w:rPr>
          <w:rFonts w:ascii="Courier New" w:hAnsi="Courier New" w:cs="Courier New"/>
          <w:sz w:val="24"/>
          <w:szCs w:val="24"/>
          <w:lang w:eastAsia="en-US"/>
        </w:rPr>
        <w:t xml:space="preserve"> αυξάνεται ή μειώνεται σημαντικά, παρατηρείται αύξηση στο </w:t>
      </w:r>
      <w:r w:rsidRPr="008A63A2">
        <w:rPr>
          <w:rFonts w:ascii="Courier New" w:hAnsi="Courier New" w:cs="Courier New"/>
          <w:sz w:val="24"/>
          <w:szCs w:val="24"/>
          <w:lang w:val="en-US" w:eastAsia="en-US"/>
        </w:rPr>
        <w:t>MSE</w:t>
      </w:r>
      <w:r w:rsidRPr="008A63A2">
        <w:rPr>
          <w:rFonts w:ascii="Courier New" w:hAnsi="Courier New" w:cs="Courier New"/>
          <w:sz w:val="24"/>
          <w:szCs w:val="24"/>
          <w:lang w:eastAsia="en-US"/>
        </w:rPr>
        <w:t xml:space="preserve">, ειδικά για το </w:t>
      </w:r>
      <w:r w:rsidRPr="008A63A2">
        <w:rPr>
          <w:rFonts w:ascii="Courier New" w:hAnsi="Courier New" w:cs="Courier New"/>
          <w:sz w:val="24"/>
          <w:szCs w:val="24"/>
          <w:lang w:val="en-US" w:eastAsia="en-US"/>
        </w:rPr>
        <w:t>LK</w:t>
      </w:r>
      <w:r w:rsidRPr="008A63A2">
        <w:rPr>
          <w:rFonts w:ascii="Courier New" w:hAnsi="Courier New" w:cs="Courier New"/>
          <w:sz w:val="24"/>
          <w:szCs w:val="24"/>
          <w:lang w:eastAsia="en-US"/>
        </w:rPr>
        <w:t>.</w:t>
      </w:r>
    </w:p>
    <w:p w14:paraId="2537DAE1" w14:textId="77777777" w:rsidR="008A63A2" w:rsidRPr="008A63A2" w:rsidRDefault="008A63A2" w:rsidP="008A63A2">
      <w:pPr>
        <w:numPr>
          <w:ilvl w:val="1"/>
          <w:numId w:val="36"/>
        </w:numPr>
        <w:suppressAutoHyphens w:val="0"/>
        <w:spacing w:before="100" w:beforeAutospacing="1" w:after="100" w:afterAutospacing="1"/>
        <w:jc w:val="left"/>
        <w:rPr>
          <w:rFonts w:ascii="Courier New" w:hAnsi="Courier New" w:cs="Courier New"/>
          <w:sz w:val="24"/>
          <w:szCs w:val="24"/>
          <w:lang w:eastAsia="en-US"/>
        </w:rPr>
      </w:pPr>
      <w:r w:rsidRPr="008A63A2">
        <w:rPr>
          <w:rFonts w:ascii="Courier New" w:hAnsi="Courier New" w:cs="Courier New"/>
          <w:sz w:val="24"/>
          <w:szCs w:val="24"/>
          <w:lang w:eastAsia="en-US"/>
        </w:rPr>
        <w:t xml:space="preserve">Οι περιπτώσεις με </w:t>
      </w:r>
      <w:r w:rsidRPr="008A63A2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>Brightness</w:t>
      </w:r>
      <w:r w:rsidRPr="008A63A2">
        <w:rPr>
          <w:rFonts w:ascii="Courier New" w:hAnsi="Courier New" w:cs="Courier New"/>
          <w:b/>
          <w:bCs/>
          <w:sz w:val="24"/>
          <w:szCs w:val="24"/>
          <w:lang w:eastAsia="en-US"/>
        </w:rPr>
        <w:t>=0</w:t>
      </w:r>
      <w:r w:rsidRPr="008A63A2">
        <w:rPr>
          <w:rFonts w:ascii="Courier New" w:hAnsi="Courier New" w:cs="Courier New"/>
          <w:sz w:val="24"/>
          <w:szCs w:val="24"/>
          <w:lang w:eastAsia="en-US"/>
        </w:rPr>
        <w:t xml:space="preserve"> παρουσιάζουν σχετικά χαμηλότερα </w:t>
      </w:r>
      <w:r w:rsidRPr="008A63A2">
        <w:rPr>
          <w:rFonts w:ascii="Courier New" w:hAnsi="Courier New" w:cs="Courier New"/>
          <w:sz w:val="24"/>
          <w:szCs w:val="24"/>
          <w:lang w:val="en-US" w:eastAsia="en-US"/>
        </w:rPr>
        <w:t>MSE</w:t>
      </w:r>
      <w:r w:rsidRPr="008A63A2">
        <w:rPr>
          <w:rFonts w:ascii="Courier New" w:hAnsi="Courier New" w:cs="Courier New"/>
          <w:sz w:val="24"/>
          <w:szCs w:val="24"/>
          <w:lang w:eastAsia="en-US"/>
        </w:rPr>
        <w:t xml:space="preserve">, υποδεικνύοντας ότι η μη αλλαγή στο </w:t>
      </w:r>
      <w:r w:rsidRPr="008A63A2">
        <w:rPr>
          <w:rFonts w:ascii="Courier New" w:hAnsi="Courier New" w:cs="Courier New"/>
          <w:sz w:val="24"/>
          <w:szCs w:val="24"/>
          <w:lang w:val="en-US" w:eastAsia="en-US"/>
        </w:rPr>
        <w:t>Brightness</w:t>
      </w:r>
      <w:r w:rsidRPr="008A63A2">
        <w:rPr>
          <w:rFonts w:ascii="Courier New" w:hAnsi="Courier New" w:cs="Courier New"/>
          <w:sz w:val="24"/>
          <w:szCs w:val="24"/>
          <w:lang w:eastAsia="en-US"/>
        </w:rPr>
        <w:t xml:space="preserve"> διατηρεί καλύτερη ακρίβεια.</w:t>
      </w:r>
    </w:p>
    <w:p w14:paraId="6AD4C333" w14:textId="44FEC8A5" w:rsidR="008A63A2" w:rsidRPr="008A63A2" w:rsidRDefault="008A63A2" w:rsidP="008A63A2">
      <w:pPr>
        <w:suppressAutoHyphens w:val="0"/>
        <w:spacing w:before="100" w:beforeAutospacing="1" w:after="100" w:afterAutospacing="1"/>
        <w:jc w:val="left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r w:rsidRPr="008A63A2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>Τύ</w:t>
      </w:r>
      <w:proofErr w:type="spellEnd"/>
      <w:r w:rsidRPr="008A63A2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>π</w:t>
      </w:r>
      <w:proofErr w:type="spellStart"/>
      <w:r w:rsidRPr="008A63A2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>ος</w:t>
      </w:r>
      <w:proofErr w:type="spellEnd"/>
      <w:r w:rsidRPr="008A63A2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Pr="008A63A2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>Τρο</w:t>
      </w:r>
      <w:proofErr w:type="spellEnd"/>
      <w:r w:rsidRPr="008A63A2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>ποπ</w:t>
      </w:r>
      <w:proofErr w:type="spellStart"/>
      <w:r w:rsidRPr="008A63A2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>οίησης</w:t>
      </w:r>
      <w:proofErr w:type="spellEnd"/>
      <w:r w:rsidRPr="008A63A2">
        <w:rPr>
          <w:rFonts w:ascii="Courier New" w:hAnsi="Courier New" w:cs="Courier New"/>
          <w:b/>
          <w:bCs/>
          <w:sz w:val="24"/>
          <w:szCs w:val="24"/>
          <w:lang w:val="en-US" w:eastAsia="en-US"/>
        </w:rPr>
        <w:t xml:space="preserve"> (Template Modified Only, Image Modified Only, Both Modified):</w:t>
      </w:r>
    </w:p>
    <w:p w14:paraId="7F517715" w14:textId="77777777" w:rsidR="008A63A2" w:rsidRPr="008A63A2" w:rsidRDefault="008A63A2" w:rsidP="008A63A2">
      <w:pPr>
        <w:numPr>
          <w:ilvl w:val="0"/>
          <w:numId w:val="37"/>
        </w:numPr>
        <w:suppressAutoHyphens w:val="0"/>
        <w:spacing w:before="100" w:beforeAutospacing="1" w:after="100" w:afterAutospacing="1"/>
        <w:jc w:val="left"/>
        <w:rPr>
          <w:rFonts w:ascii="Courier New" w:hAnsi="Courier New" w:cs="Courier New"/>
          <w:sz w:val="24"/>
          <w:szCs w:val="24"/>
          <w:lang w:eastAsia="en-US"/>
        </w:rPr>
      </w:pPr>
      <w:r w:rsidRPr="008A63A2">
        <w:rPr>
          <w:rFonts w:ascii="Courier New" w:hAnsi="Courier New" w:cs="Courier New"/>
          <w:sz w:val="24"/>
          <w:szCs w:val="24"/>
          <w:lang w:eastAsia="en-US"/>
        </w:rPr>
        <w:t>Όταν και οι δύο (</w:t>
      </w:r>
      <w:r w:rsidRPr="008A63A2">
        <w:rPr>
          <w:rFonts w:ascii="Courier New" w:hAnsi="Courier New" w:cs="Courier New"/>
          <w:sz w:val="24"/>
          <w:szCs w:val="24"/>
          <w:lang w:val="en-US" w:eastAsia="en-US"/>
        </w:rPr>
        <w:t>Template</w:t>
      </w:r>
      <w:r w:rsidRPr="008A63A2">
        <w:rPr>
          <w:rFonts w:ascii="Courier New" w:hAnsi="Courier New" w:cs="Courier New"/>
          <w:sz w:val="24"/>
          <w:szCs w:val="24"/>
          <w:lang w:eastAsia="en-US"/>
        </w:rPr>
        <w:t xml:space="preserve"> και </w:t>
      </w:r>
      <w:r w:rsidRPr="008A63A2">
        <w:rPr>
          <w:rFonts w:ascii="Courier New" w:hAnsi="Courier New" w:cs="Courier New"/>
          <w:sz w:val="24"/>
          <w:szCs w:val="24"/>
          <w:lang w:val="en-US" w:eastAsia="en-US"/>
        </w:rPr>
        <w:t>Image</w:t>
      </w:r>
      <w:r w:rsidRPr="008A63A2">
        <w:rPr>
          <w:rFonts w:ascii="Courier New" w:hAnsi="Courier New" w:cs="Courier New"/>
          <w:sz w:val="24"/>
          <w:szCs w:val="24"/>
          <w:lang w:eastAsia="en-US"/>
        </w:rPr>
        <w:t xml:space="preserve">) τροποποιούνται, παρατηρείται σημαντική μείωση του </w:t>
      </w:r>
      <w:r w:rsidRPr="008A63A2">
        <w:rPr>
          <w:rFonts w:ascii="Courier New" w:hAnsi="Courier New" w:cs="Courier New"/>
          <w:sz w:val="24"/>
          <w:szCs w:val="24"/>
          <w:lang w:val="en-US" w:eastAsia="en-US"/>
        </w:rPr>
        <w:t>MSE</w:t>
      </w:r>
      <w:r w:rsidRPr="008A63A2">
        <w:rPr>
          <w:rFonts w:ascii="Courier New" w:hAnsi="Courier New" w:cs="Courier New"/>
          <w:sz w:val="24"/>
          <w:szCs w:val="24"/>
          <w:lang w:eastAsia="en-US"/>
        </w:rPr>
        <w:t xml:space="preserve"> τόσο για το </w:t>
      </w:r>
      <w:r w:rsidRPr="008A63A2">
        <w:rPr>
          <w:rFonts w:ascii="Courier New" w:hAnsi="Courier New" w:cs="Courier New"/>
          <w:sz w:val="24"/>
          <w:szCs w:val="24"/>
          <w:lang w:val="en-US" w:eastAsia="en-US"/>
        </w:rPr>
        <w:t>ECC</w:t>
      </w:r>
      <w:r w:rsidRPr="008A63A2">
        <w:rPr>
          <w:rFonts w:ascii="Courier New" w:hAnsi="Courier New" w:cs="Courier New"/>
          <w:sz w:val="24"/>
          <w:szCs w:val="24"/>
          <w:lang w:eastAsia="en-US"/>
        </w:rPr>
        <w:t xml:space="preserve"> όσο και για το </w:t>
      </w:r>
      <w:r w:rsidRPr="008A63A2">
        <w:rPr>
          <w:rFonts w:ascii="Courier New" w:hAnsi="Courier New" w:cs="Courier New"/>
          <w:sz w:val="24"/>
          <w:szCs w:val="24"/>
          <w:lang w:val="en-US" w:eastAsia="en-US"/>
        </w:rPr>
        <w:t>LK</w:t>
      </w:r>
      <w:r w:rsidRPr="008A63A2">
        <w:rPr>
          <w:rFonts w:ascii="Courier New" w:hAnsi="Courier New" w:cs="Courier New"/>
          <w:sz w:val="24"/>
          <w:szCs w:val="24"/>
          <w:lang w:eastAsia="en-US"/>
        </w:rPr>
        <w:t>. Αυτό μπορεί να υποδηλώνει ότι οι ταυτόχρονες τροποποιήσεις εξισορροπούνται μεταξύ τους, καθιστώντας την αντιστοίχιση πιο ακριβή.</w:t>
      </w:r>
    </w:p>
    <w:p w14:paraId="4CD2CEF8" w14:textId="09A06ED2" w:rsidR="008004B7" w:rsidRDefault="00116552" w:rsidP="00744456">
      <w:pPr>
        <w:rPr>
          <w:rFonts w:ascii="Courier New" w:hAnsi="Courier New" w:cs="Courier New"/>
          <w:sz w:val="24"/>
          <w:szCs w:val="24"/>
          <w:lang w:eastAsia="el-GR"/>
        </w:rPr>
      </w:pPr>
      <w:r>
        <w:rPr>
          <w:rFonts w:ascii="Courier New" w:hAnsi="Courier New" w:cs="Courier New"/>
          <w:sz w:val="24"/>
          <w:szCs w:val="24"/>
          <w:lang w:eastAsia="el-GR"/>
        </w:rPr>
        <w:br/>
      </w:r>
      <w:r>
        <w:rPr>
          <w:rFonts w:ascii="Courier New" w:hAnsi="Courier New" w:cs="Courier New"/>
          <w:sz w:val="24"/>
          <w:szCs w:val="24"/>
          <w:lang w:eastAsia="el-GR"/>
        </w:rPr>
        <w:br/>
      </w:r>
      <w:r>
        <w:rPr>
          <w:rFonts w:ascii="Courier New" w:hAnsi="Courier New" w:cs="Courier New"/>
          <w:sz w:val="24"/>
          <w:szCs w:val="24"/>
          <w:lang w:eastAsia="el-GR"/>
        </w:rPr>
        <w:br/>
      </w:r>
      <w:r>
        <w:rPr>
          <w:rFonts w:ascii="Courier New" w:hAnsi="Courier New" w:cs="Courier New"/>
          <w:sz w:val="24"/>
          <w:szCs w:val="24"/>
          <w:lang w:eastAsia="el-GR"/>
        </w:rPr>
        <w:br/>
      </w:r>
      <w:r>
        <w:rPr>
          <w:rFonts w:ascii="Courier New" w:hAnsi="Courier New" w:cs="Courier New"/>
          <w:sz w:val="24"/>
          <w:szCs w:val="24"/>
          <w:lang w:eastAsia="el-GR"/>
        </w:rPr>
        <w:br/>
      </w:r>
      <w:r>
        <w:rPr>
          <w:rFonts w:ascii="Courier New" w:hAnsi="Courier New" w:cs="Courier New"/>
          <w:sz w:val="24"/>
          <w:szCs w:val="24"/>
          <w:lang w:eastAsia="el-GR"/>
        </w:rPr>
        <w:br/>
      </w:r>
      <w:r>
        <w:rPr>
          <w:rFonts w:ascii="Courier New" w:hAnsi="Courier New" w:cs="Courier New"/>
          <w:sz w:val="24"/>
          <w:szCs w:val="24"/>
          <w:lang w:eastAsia="el-GR"/>
        </w:rPr>
        <w:br/>
      </w:r>
      <w:r>
        <w:rPr>
          <w:rFonts w:ascii="Courier New" w:hAnsi="Courier New" w:cs="Courier New"/>
          <w:sz w:val="24"/>
          <w:szCs w:val="24"/>
          <w:lang w:eastAsia="el-GR"/>
        </w:rPr>
        <w:br/>
      </w:r>
      <w:r>
        <w:rPr>
          <w:rFonts w:ascii="Courier New" w:hAnsi="Courier New" w:cs="Courier New"/>
          <w:sz w:val="24"/>
          <w:szCs w:val="24"/>
          <w:lang w:eastAsia="el-GR"/>
        </w:rPr>
        <w:br/>
      </w:r>
      <w:r>
        <w:rPr>
          <w:rFonts w:ascii="Courier New" w:hAnsi="Courier New" w:cs="Courier New"/>
          <w:sz w:val="24"/>
          <w:szCs w:val="24"/>
          <w:lang w:eastAsia="el-GR"/>
        </w:rPr>
        <w:br/>
      </w:r>
      <w:r>
        <w:rPr>
          <w:rFonts w:ascii="Courier New" w:hAnsi="Courier New" w:cs="Courier New"/>
          <w:sz w:val="24"/>
          <w:szCs w:val="24"/>
          <w:lang w:eastAsia="el-GR"/>
        </w:rPr>
        <w:br/>
      </w:r>
      <w:r>
        <w:rPr>
          <w:rFonts w:ascii="Courier New" w:hAnsi="Courier New" w:cs="Courier New"/>
          <w:sz w:val="24"/>
          <w:szCs w:val="24"/>
          <w:lang w:eastAsia="el-GR"/>
        </w:rPr>
        <w:br/>
      </w:r>
      <w:r>
        <w:rPr>
          <w:rFonts w:ascii="Courier New" w:hAnsi="Courier New" w:cs="Courier New"/>
          <w:sz w:val="24"/>
          <w:szCs w:val="24"/>
          <w:lang w:eastAsia="el-GR"/>
        </w:rPr>
        <w:lastRenderedPageBreak/>
        <w:br/>
      </w:r>
      <w:r w:rsidR="008B455A">
        <w:rPr>
          <w:rFonts w:ascii="Courier New" w:hAnsi="Courier New" w:cs="Courier New"/>
          <w:sz w:val="24"/>
          <w:szCs w:val="24"/>
          <w:lang w:eastAsia="el-GR"/>
        </w:rPr>
        <w:t>ΑΣΚΗΣΗ 6</w:t>
      </w:r>
    </w:p>
    <w:p w14:paraId="03363778" w14:textId="7115046D" w:rsidR="004865EF" w:rsidRPr="004865EF" w:rsidRDefault="008B455A" w:rsidP="004865EF">
      <w:pPr>
        <w:rPr>
          <w:rFonts w:ascii="Courier New" w:hAnsi="Courier New" w:cs="Courier New"/>
          <w:b/>
          <w:bCs/>
          <w:szCs w:val="24"/>
          <w:lang w:val="en-US" w:eastAsia="el-GR"/>
        </w:rPr>
      </w:pPr>
      <w:r w:rsidRPr="008B455A">
        <w:rPr>
          <w:rFonts w:ascii="Courier New" w:hAnsi="Courier New" w:cs="Courier New"/>
          <w:sz w:val="24"/>
          <w:szCs w:val="24"/>
          <w:lang w:eastAsia="el-GR"/>
        </w:rPr>
        <w:drawing>
          <wp:inline distT="0" distB="0" distL="0" distR="0" wp14:anchorId="022E3616" wp14:editId="1E69FEAD">
            <wp:extent cx="5760720" cy="1913890"/>
            <wp:effectExtent l="0" t="0" r="1270" b="6350"/>
            <wp:docPr id="1097691895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91895" name="Picture 1" descr="A graph with red and blue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1C1" w:rsidRPr="007601C1">
        <w:rPr>
          <w:rFonts w:ascii="Courier New" w:hAnsi="Courier New" w:cs="Courier New"/>
          <w:sz w:val="24"/>
          <w:szCs w:val="24"/>
          <w:lang w:eastAsia="el-GR"/>
        </w:rPr>
        <w:drawing>
          <wp:inline distT="0" distB="0" distL="0" distR="0" wp14:anchorId="607F0C41" wp14:editId="6B8668A9">
            <wp:extent cx="5760720" cy="1852930"/>
            <wp:effectExtent l="0" t="0" r="0" b="0"/>
            <wp:docPr id="117593285" name="Picture 1" descr="A graph with green lin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3285" name="Picture 1" descr="A graph with green line and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44A">
        <w:rPr>
          <w:rFonts w:ascii="Courier New" w:hAnsi="Courier New" w:cs="Courier New"/>
          <w:b/>
          <w:bCs/>
          <w:szCs w:val="24"/>
          <w:lang w:eastAsia="el-GR"/>
        </w:rPr>
        <w:br/>
      </w:r>
      <w:r w:rsidR="00D5744A">
        <w:rPr>
          <w:rFonts w:ascii="Courier New" w:hAnsi="Courier New" w:cs="Courier New"/>
          <w:b/>
          <w:bCs/>
          <w:szCs w:val="24"/>
          <w:lang w:eastAsia="el-GR"/>
        </w:rPr>
        <w:br/>
      </w:r>
      <w:r w:rsidR="004865EF" w:rsidRPr="00116552">
        <w:rPr>
          <w:rFonts w:ascii="Courier New" w:hAnsi="Courier New" w:cs="Courier New"/>
          <w:b/>
          <w:bCs/>
          <w:sz w:val="24"/>
          <w:szCs w:val="36"/>
          <w:lang w:val="en-US" w:eastAsia="el-GR"/>
        </w:rPr>
        <w:t>Επ</w:t>
      </w:r>
      <w:proofErr w:type="spellStart"/>
      <w:r w:rsidR="004865EF" w:rsidRPr="00116552">
        <w:rPr>
          <w:rFonts w:ascii="Courier New" w:hAnsi="Courier New" w:cs="Courier New"/>
          <w:b/>
          <w:bCs/>
          <w:sz w:val="24"/>
          <w:szCs w:val="36"/>
          <w:lang w:val="en-US" w:eastAsia="el-GR"/>
        </w:rPr>
        <w:t>ίδρ</w:t>
      </w:r>
      <w:proofErr w:type="spellEnd"/>
      <w:r w:rsidR="004865EF" w:rsidRPr="00116552">
        <w:rPr>
          <w:rFonts w:ascii="Courier New" w:hAnsi="Courier New" w:cs="Courier New"/>
          <w:b/>
          <w:bCs/>
          <w:sz w:val="24"/>
          <w:szCs w:val="36"/>
          <w:lang w:val="en-US" w:eastAsia="el-GR"/>
        </w:rPr>
        <w:t>α</w:t>
      </w:r>
      <w:proofErr w:type="spellStart"/>
      <w:r w:rsidR="004865EF" w:rsidRPr="00116552">
        <w:rPr>
          <w:rFonts w:ascii="Courier New" w:hAnsi="Courier New" w:cs="Courier New"/>
          <w:b/>
          <w:bCs/>
          <w:sz w:val="24"/>
          <w:szCs w:val="36"/>
          <w:lang w:val="en-US" w:eastAsia="el-GR"/>
        </w:rPr>
        <w:t>ση</w:t>
      </w:r>
      <w:proofErr w:type="spellEnd"/>
      <w:r w:rsidR="004865EF" w:rsidRPr="00116552">
        <w:rPr>
          <w:rFonts w:ascii="Courier New" w:hAnsi="Courier New" w:cs="Courier New"/>
          <w:b/>
          <w:bCs/>
          <w:sz w:val="24"/>
          <w:szCs w:val="36"/>
          <w:lang w:val="en-US" w:eastAsia="el-GR"/>
        </w:rPr>
        <w:t xml:space="preserve"> </w:t>
      </w:r>
      <w:proofErr w:type="spellStart"/>
      <w:r w:rsidR="004865EF" w:rsidRPr="00116552">
        <w:rPr>
          <w:rFonts w:ascii="Courier New" w:hAnsi="Courier New" w:cs="Courier New"/>
          <w:b/>
          <w:bCs/>
          <w:sz w:val="24"/>
          <w:szCs w:val="36"/>
          <w:lang w:val="en-US" w:eastAsia="el-GR"/>
        </w:rPr>
        <w:t>του</w:t>
      </w:r>
      <w:proofErr w:type="spellEnd"/>
      <w:r w:rsidR="004865EF" w:rsidRPr="00116552">
        <w:rPr>
          <w:rFonts w:ascii="Courier New" w:hAnsi="Courier New" w:cs="Courier New"/>
          <w:b/>
          <w:bCs/>
          <w:sz w:val="24"/>
          <w:szCs w:val="36"/>
          <w:lang w:val="en-US" w:eastAsia="el-GR"/>
        </w:rPr>
        <w:t xml:space="preserve"> </w:t>
      </w:r>
      <w:proofErr w:type="spellStart"/>
      <w:r w:rsidR="004865EF" w:rsidRPr="00116552">
        <w:rPr>
          <w:rFonts w:ascii="Courier New" w:hAnsi="Courier New" w:cs="Courier New"/>
          <w:b/>
          <w:bCs/>
          <w:sz w:val="24"/>
          <w:szCs w:val="36"/>
          <w:lang w:val="en-US" w:eastAsia="el-GR"/>
        </w:rPr>
        <w:t>Τύ</w:t>
      </w:r>
      <w:proofErr w:type="spellEnd"/>
      <w:r w:rsidR="004865EF" w:rsidRPr="00116552">
        <w:rPr>
          <w:rFonts w:ascii="Courier New" w:hAnsi="Courier New" w:cs="Courier New"/>
          <w:b/>
          <w:bCs/>
          <w:sz w:val="24"/>
          <w:szCs w:val="36"/>
          <w:lang w:val="en-US" w:eastAsia="el-GR"/>
        </w:rPr>
        <w:t>π</w:t>
      </w:r>
      <w:proofErr w:type="spellStart"/>
      <w:r w:rsidR="004865EF" w:rsidRPr="00116552">
        <w:rPr>
          <w:rFonts w:ascii="Courier New" w:hAnsi="Courier New" w:cs="Courier New"/>
          <w:b/>
          <w:bCs/>
          <w:sz w:val="24"/>
          <w:szCs w:val="36"/>
          <w:lang w:val="en-US" w:eastAsia="el-GR"/>
        </w:rPr>
        <w:t>ου</w:t>
      </w:r>
      <w:proofErr w:type="spellEnd"/>
      <w:r w:rsidR="004865EF" w:rsidRPr="00116552">
        <w:rPr>
          <w:rFonts w:ascii="Courier New" w:hAnsi="Courier New" w:cs="Courier New"/>
          <w:b/>
          <w:bCs/>
          <w:sz w:val="24"/>
          <w:szCs w:val="36"/>
          <w:lang w:val="en-US" w:eastAsia="el-GR"/>
        </w:rPr>
        <w:t xml:space="preserve"> </w:t>
      </w:r>
      <w:proofErr w:type="spellStart"/>
      <w:r w:rsidR="004865EF" w:rsidRPr="00116552">
        <w:rPr>
          <w:rFonts w:ascii="Courier New" w:hAnsi="Courier New" w:cs="Courier New"/>
          <w:b/>
          <w:bCs/>
          <w:sz w:val="24"/>
          <w:szCs w:val="36"/>
          <w:lang w:val="en-US" w:eastAsia="el-GR"/>
        </w:rPr>
        <w:t>Θορύ</w:t>
      </w:r>
      <w:proofErr w:type="spellEnd"/>
      <w:r w:rsidR="004865EF" w:rsidRPr="00116552">
        <w:rPr>
          <w:rFonts w:ascii="Courier New" w:hAnsi="Courier New" w:cs="Courier New"/>
          <w:b/>
          <w:bCs/>
          <w:sz w:val="24"/>
          <w:szCs w:val="36"/>
          <w:lang w:val="en-US" w:eastAsia="el-GR"/>
        </w:rPr>
        <w:t>β</w:t>
      </w:r>
      <w:proofErr w:type="spellStart"/>
      <w:r w:rsidR="004865EF" w:rsidRPr="00116552">
        <w:rPr>
          <w:rFonts w:ascii="Courier New" w:hAnsi="Courier New" w:cs="Courier New"/>
          <w:b/>
          <w:bCs/>
          <w:sz w:val="24"/>
          <w:szCs w:val="36"/>
          <w:lang w:val="en-US" w:eastAsia="el-GR"/>
        </w:rPr>
        <w:t>ου</w:t>
      </w:r>
      <w:proofErr w:type="spellEnd"/>
    </w:p>
    <w:p w14:paraId="51FAA9C5" w14:textId="77777777" w:rsidR="004865EF" w:rsidRPr="004865EF" w:rsidRDefault="004865EF" w:rsidP="004865EF">
      <w:pPr>
        <w:numPr>
          <w:ilvl w:val="0"/>
          <w:numId w:val="38"/>
        </w:numPr>
        <w:rPr>
          <w:rFonts w:ascii="Courier New" w:hAnsi="Courier New" w:cs="Courier New"/>
          <w:sz w:val="24"/>
          <w:szCs w:val="24"/>
          <w:lang w:val="en-US" w:eastAsia="el-GR"/>
        </w:rPr>
      </w:pP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Gaussian </w:t>
      </w:r>
      <w:proofErr w:type="spellStart"/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Θόρυ</w:t>
      </w:r>
      <w:proofErr w:type="spellEnd"/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β</w:t>
      </w:r>
      <w:proofErr w:type="spellStart"/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ος</w:t>
      </w:r>
      <w:proofErr w:type="spellEnd"/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:</w:t>
      </w:r>
    </w:p>
    <w:p w14:paraId="184FC6BC" w14:textId="77777777" w:rsidR="004865EF" w:rsidRPr="004865EF" w:rsidRDefault="004865EF" w:rsidP="004865EF">
      <w:pPr>
        <w:numPr>
          <w:ilvl w:val="1"/>
          <w:numId w:val="38"/>
        </w:numPr>
        <w:rPr>
          <w:rFonts w:ascii="Courier New" w:hAnsi="Courier New" w:cs="Courier New"/>
          <w:sz w:val="24"/>
          <w:szCs w:val="24"/>
          <w:lang w:eastAsia="el-GR"/>
        </w:rPr>
      </w:pPr>
      <w:r w:rsidRPr="004865EF">
        <w:rPr>
          <w:rFonts w:ascii="Courier New" w:hAnsi="Courier New" w:cs="Courier New"/>
          <w:b/>
          <w:bCs/>
          <w:sz w:val="24"/>
          <w:szCs w:val="24"/>
          <w:lang w:eastAsia="el-GR"/>
        </w:rPr>
        <w:t>Μέγιστη Διασπορά (σ²):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Καθώς η διασπορά αυξάνεται από 4 έως 12, παρατηρείται αύξηση στο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MSE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τόσο για τον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ECC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όσο και για τον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LK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. Αυτό υποδηλώνει ότι ο θόρυβος </w:t>
      </w:r>
      <w:r w:rsidRPr="004865EF">
        <w:rPr>
          <w:rFonts w:ascii="Courier New" w:hAnsi="Courier New" w:cs="Courier New"/>
          <w:sz w:val="24"/>
          <w:szCs w:val="24"/>
          <w:lang w:val="en-US" w:eastAsia="el-GR"/>
        </w:rPr>
        <w:t>Gaussian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επηρεάζει αρνητικά την ακρίβεια των αλγορίθμων, με τον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LK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να παρουσιάζει μεγαλύτερη ευαισθησία.</w:t>
      </w:r>
    </w:p>
    <w:p w14:paraId="4787CE72" w14:textId="77777777" w:rsidR="004865EF" w:rsidRPr="004865EF" w:rsidRDefault="004865EF" w:rsidP="004865EF">
      <w:pPr>
        <w:numPr>
          <w:ilvl w:val="1"/>
          <w:numId w:val="38"/>
        </w:numPr>
        <w:rPr>
          <w:rFonts w:ascii="Courier New" w:hAnsi="Courier New" w:cs="Courier New"/>
          <w:sz w:val="24"/>
          <w:szCs w:val="24"/>
          <w:lang w:val="en-US" w:eastAsia="el-GR"/>
        </w:rPr>
      </w:pPr>
      <w:r w:rsidRPr="004865EF">
        <w:rPr>
          <w:rFonts w:ascii="Courier New" w:hAnsi="Courier New" w:cs="Courier New"/>
          <w:b/>
          <w:bCs/>
          <w:sz w:val="24"/>
          <w:szCs w:val="24"/>
          <w:lang w:eastAsia="el-GR"/>
        </w:rPr>
        <w:t>Συντελεστής Συσχέτισης (ρ):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Ο συντελεστής </w:t>
      </w:r>
      <w:r w:rsidRPr="004865EF">
        <w:rPr>
          <w:rFonts w:ascii="Courier New" w:hAnsi="Courier New" w:cs="Courier New"/>
          <w:b/>
          <w:bCs/>
          <w:sz w:val="24"/>
          <w:szCs w:val="24"/>
          <w:lang w:eastAsia="el-GR"/>
        </w:rPr>
        <w:t>ρ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για τον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ECC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μειώνεται ελαφρώς καθώς αυξάνεται η διασπορά του θορύβου, υποδεικνύοντας μικρή μείωση στην ποιότητα της αντιστοίχισης. </w:t>
      </w:r>
      <w:proofErr w:type="spellStart"/>
      <w:r w:rsidRPr="004865EF">
        <w:rPr>
          <w:rFonts w:ascii="Courier New" w:hAnsi="Courier New" w:cs="Courier New"/>
          <w:sz w:val="24"/>
          <w:szCs w:val="24"/>
          <w:lang w:val="en-US" w:eastAsia="el-GR"/>
        </w:rPr>
        <w:t>Ωστόσο</w:t>
      </w:r>
      <w:proofErr w:type="spellEnd"/>
      <w:r w:rsidRPr="004865EF">
        <w:rPr>
          <w:rFonts w:ascii="Courier New" w:hAnsi="Courier New" w:cs="Courier New"/>
          <w:sz w:val="24"/>
          <w:szCs w:val="24"/>
          <w:lang w:val="en-US" w:eastAsia="el-GR"/>
        </w:rPr>
        <w:t>, παρα</w:t>
      </w:r>
      <w:proofErr w:type="spellStart"/>
      <w:r w:rsidRPr="004865EF">
        <w:rPr>
          <w:rFonts w:ascii="Courier New" w:hAnsi="Courier New" w:cs="Courier New"/>
          <w:sz w:val="24"/>
          <w:szCs w:val="24"/>
          <w:lang w:val="en-US" w:eastAsia="el-GR"/>
        </w:rPr>
        <w:t>μένει</w:t>
      </w:r>
      <w:proofErr w:type="spellEnd"/>
      <w:r w:rsidRPr="004865EF">
        <w:rPr>
          <w:rFonts w:ascii="Courier New" w:hAnsi="Courier New" w:cs="Courier New"/>
          <w:sz w:val="24"/>
          <w:szCs w:val="24"/>
          <w:lang w:val="en-US" w:eastAsia="el-GR"/>
        </w:rPr>
        <w:t xml:space="preserve"> </w:t>
      </w:r>
      <w:proofErr w:type="spellStart"/>
      <w:r w:rsidRPr="004865EF">
        <w:rPr>
          <w:rFonts w:ascii="Courier New" w:hAnsi="Courier New" w:cs="Courier New"/>
          <w:sz w:val="24"/>
          <w:szCs w:val="24"/>
          <w:lang w:val="en-US" w:eastAsia="el-GR"/>
        </w:rPr>
        <w:t>σχετικά</w:t>
      </w:r>
      <w:proofErr w:type="spellEnd"/>
      <w:r w:rsidRPr="004865EF">
        <w:rPr>
          <w:rFonts w:ascii="Courier New" w:hAnsi="Courier New" w:cs="Courier New"/>
          <w:sz w:val="24"/>
          <w:szCs w:val="24"/>
          <w:lang w:val="en-US" w:eastAsia="el-GR"/>
        </w:rPr>
        <w:t xml:space="preserve"> </w:t>
      </w:r>
      <w:proofErr w:type="spellStart"/>
      <w:r w:rsidRPr="004865EF">
        <w:rPr>
          <w:rFonts w:ascii="Courier New" w:hAnsi="Courier New" w:cs="Courier New"/>
          <w:sz w:val="24"/>
          <w:szCs w:val="24"/>
          <w:lang w:val="en-US" w:eastAsia="el-GR"/>
        </w:rPr>
        <w:t>υψηλός</w:t>
      </w:r>
      <w:proofErr w:type="spellEnd"/>
      <w:r w:rsidRPr="004865EF">
        <w:rPr>
          <w:rFonts w:ascii="Courier New" w:hAnsi="Courier New" w:cs="Courier New"/>
          <w:sz w:val="24"/>
          <w:szCs w:val="24"/>
          <w:lang w:val="en-US" w:eastAsia="el-GR"/>
        </w:rPr>
        <w:t xml:space="preserve"> (~0.918 </w:t>
      </w:r>
      <w:proofErr w:type="spellStart"/>
      <w:r w:rsidRPr="004865EF">
        <w:rPr>
          <w:rFonts w:ascii="Courier New" w:hAnsi="Courier New" w:cs="Courier New"/>
          <w:sz w:val="24"/>
          <w:szCs w:val="24"/>
          <w:lang w:val="en-US" w:eastAsia="el-GR"/>
        </w:rPr>
        <w:t>έως</w:t>
      </w:r>
      <w:proofErr w:type="spellEnd"/>
      <w:r w:rsidRPr="004865EF">
        <w:rPr>
          <w:rFonts w:ascii="Courier New" w:hAnsi="Courier New" w:cs="Courier New"/>
          <w:sz w:val="24"/>
          <w:szCs w:val="24"/>
          <w:lang w:val="en-US" w:eastAsia="el-GR"/>
        </w:rPr>
        <w:t xml:space="preserve"> 0.924).</w:t>
      </w:r>
    </w:p>
    <w:p w14:paraId="4007D570" w14:textId="77777777" w:rsidR="004865EF" w:rsidRPr="004865EF" w:rsidRDefault="004865EF" w:rsidP="004865EF">
      <w:pPr>
        <w:numPr>
          <w:ilvl w:val="0"/>
          <w:numId w:val="38"/>
        </w:numPr>
        <w:rPr>
          <w:rFonts w:ascii="Courier New" w:hAnsi="Courier New" w:cs="Courier New"/>
          <w:sz w:val="24"/>
          <w:szCs w:val="24"/>
          <w:lang w:val="en-US" w:eastAsia="el-GR"/>
        </w:rPr>
      </w:pP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Uniform </w:t>
      </w:r>
      <w:proofErr w:type="spellStart"/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Θόρυ</w:t>
      </w:r>
      <w:proofErr w:type="spellEnd"/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β</w:t>
      </w:r>
      <w:proofErr w:type="spellStart"/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ος</w:t>
      </w:r>
      <w:proofErr w:type="spellEnd"/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:</w:t>
      </w:r>
    </w:p>
    <w:p w14:paraId="0794045B" w14:textId="77777777" w:rsidR="004865EF" w:rsidRPr="004865EF" w:rsidRDefault="004865EF" w:rsidP="004865EF">
      <w:pPr>
        <w:numPr>
          <w:ilvl w:val="1"/>
          <w:numId w:val="38"/>
        </w:numPr>
        <w:rPr>
          <w:rFonts w:ascii="Courier New" w:hAnsi="Courier New" w:cs="Courier New"/>
          <w:sz w:val="24"/>
          <w:szCs w:val="24"/>
          <w:lang w:eastAsia="el-GR"/>
        </w:rPr>
      </w:pPr>
      <w:r w:rsidRPr="004865EF">
        <w:rPr>
          <w:rFonts w:ascii="Courier New" w:hAnsi="Courier New" w:cs="Courier New"/>
          <w:b/>
          <w:bCs/>
          <w:sz w:val="24"/>
          <w:szCs w:val="24"/>
          <w:lang w:eastAsia="el-GR"/>
        </w:rPr>
        <w:t>Παράμετρος α: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Με την αύξηση της τιμής του </w:t>
      </w:r>
      <w:r w:rsidRPr="004865EF">
        <w:rPr>
          <w:rFonts w:ascii="Courier New" w:hAnsi="Courier New" w:cs="Courier New"/>
          <w:b/>
          <w:bCs/>
          <w:sz w:val="24"/>
          <w:szCs w:val="24"/>
          <w:lang w:eastAsia="el-GR"/>
        </w:rPr>
        <w:t>α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από περίπου 1.8171 έως 2.6207, το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MSE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για τον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ECC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αυξάνεται ελαφρώς, ενώ παραμένει σχετικά σταθερό για τον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LK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. Αυτό υποδεικνύει ότι ο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ECC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είναι πιο ευαίσθητος στις αλλαγές του </w:t>
      </w:r>
      <w:r w:rsidRPr="004865EF">
        <w:rPr>
          <w:rFonts w:ascii="Courier New" w:hAnsi="Courier New" w:cs="Courier New"/>
          <w:sz w:val="24"/>
          <w:szCs w:val="24"/>
          <w:lang w:val="en-US" w:eastAsia="el-GR"/>
        </w:rPr>
        <w:t>Uniform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θορύβου σε σύγκριση με τον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LK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>.</w:t>
      </w:r>
    </w:p>
    <w:p w14:paraId="5477C24B" w14:textId="77777777" w:rsidR="004865EF" w:rsidRPr="004865EF" w:rsidRDefault="004865EF" w:rsidP="004865EF">
      <w:pPr>
        <w:numPr>
          <w:ilvl w:val="1"/>
          <w:numId w:val="38"/>
        </w:numPr>
        <w:rPr>
          <w:rFonts w:ascii="Courier New" w:hAnsi="Courier New" w:cs="Courier New"/>
          <w:sz w:val="24"/>
          <w:szCs w:val="24"/>
          <w:lang w:eastAsia="el-GR"/>
        </w:rPr>
      </w:pPr>
      <w:r w:rsidRPr="004865EF">
        <w:rPr>
          <w:rFonts w:ascii="Courier New" w:hAnsi="Courier New" w:cs="Courier New"/>
          <w:b/>
          <w:bCs/>
          <w:sz w:val="24"/>
          <w:szCs w:val="24"/>
          <w:lang w:eastAsia="el-GR"/>
        </w:rPr>
        <w:t>Συντελεστής Συσχέτισης (ρ):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Ο </w:t>
      </w:r>
      <w:r w:rsidRPr="004865EF">
        <w:rPr>
          <w:rFonts w:ascii="Courier New" w:hAnsi="Courier New" w:cs="Courier New"/>
          <w:b/>
          <w:bCs/>
          <w:sz w:val="24"/>
          <w:szCs w:val="24"/>
          <w:lang w:eastAsia="el-GR"/>
        </w:rPr>
        <w:t>ρ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παραμένει σταθερός γύρω στο 0.927, ανεξάρτητα από την αύξηση της παραμέτρου </w:t>
      </w:r>
      <w:r w:rsidRPr="004865EF">
        <w:rPr>
          <w:rFonts w:ascii="Courier New" w:hAnsi="Courier New" w:cs="Courier New"/>
          <w:b/>
          <w:bCs/>
          <w:sz w:val="24"/>
          <w:szCs w:val="24"/>
          <w:lang w:eastAsia="el-GR"/>
        </w:rPr>
        <w:t>α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, υποδεικνύοντας ότι η ποιότητα της αντιστοίχισης μέσω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ECC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δεν επηρεάζεται σημαντικά από τον </w:t>
      </w:r>
      <w:r w:rsidRPr="004865EF">
        <w:rPr>
          <w:rFonts w:ascii="Courier New" w:hAnsi="Courier New" w:cs="Courier New"/>
          <w:sz w:val="24"/>
          <w:szCs w:val="24"/>
          <w:lang w:val="en-US" w:eastAsia="el-GR"/>
        </w:rPr>
        <w:t>Uniform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θόρυβο.</w:t>
      </w:r>
    </w:p>
    <w:p w14:paraId="116589AC" w14:textId="77777777" w:rsidR="004865EF" w:rsidRPr="004865EF" w:rsidRDefault="00F85556" w:rsidP="004865EF">
      <w:pPr>
        <w:rPr>
          <w:rFonts w:ascii="Courier New" w:hAnsi="Courier New" w:cs="Courier New"/>
          <w:sz w:val="24"/>
          <w:szCs w:val="24"/>
          <w:lang w:val="en-US" w:eastAsia="el-GR"/>
        </w:rPr>
      </w:pPr>
      <w:r w:rsidRPr="00F85556">
        <w:rPr>
          <w:rFonts w:ascii="Courier New" w:hAnsi="Courier New" w:cs="Courier New"/>
          <w:noProof/>
          <w:sz w:val="24"/>
          <w:szCs w:val="24"/>
          <w:lang w:val="en-US" w:eastAsia="el-GR"/>
        </w:rPr>
        <w:lastRenderedPageBreak/>
        <w:pict w14:anchorId="137B461D">
          <v:rect id="_x0000_i1026" alt="" style="width:453.5pt;height:.05pt;mso-width-percent:0;mso-height-percent:0;mso-width-percent:0;mso-height-percent:0" o:hrpct="969" o:hralign="center" o:hrstd="t" o:hr="t" fillcolor="#a0a0a0" stroked="f"/>
        </w:pict>
      </w:r>
    </w:p>
    <w:p w14:paraId="7F5F3777" w14:textId="66ECE83C" w:rsidR="004865EF" w:rsidRPr="004865EF" w:rsidRDefault="00116552" w:rsidP="00116552">
      <w:pPr>
        <w:rPr>
          <w:rFonts w:ascii="Courier New" w:hAnsi="Courier New" w:cs="Courier New"/>
          <w:b/>
          <w:bCs/>
          <w:sz w:val="24"/>
          <w:szCs w:val="24"/>
          <w:lang w:val="en-US" w:eastAsia="el-GR"/>
        </w:rPr>
      </w:pPr>
      <w:r>
        <w:rPr>
          <w:rFonts w:ascii="Courier New" w:hAnsi="Courier New" w:cs="Courier New"/>
          <w:b/>
          <w:bCs/>
          <w:sz w:val="24"/>
          <w:szCs w:val="24"/>
          <w:lang w:eastAsia="el-GR"/>
        </w:rPr>
        <w:br/>
      </w:r>
      <w:r w:rsidR="004865EF"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2. Σ</w:t>
      </w:r>
      <w:proofErr w:type="spellStart"/>
      <w:r w:rsidR="004865EF"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ύγκριση</w:t>
      </w:r>
      <w:proofErr w:type="spellEnd"/>
      <w:r w:rsidR="004865EF"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 ECC vs. LK</w:t>
      </w:r>
    </w:p>
    <w:p w14:paraId="02DFC1FA" w14:textId="77777777" w:rsidR="004865EF" w:rsidRPr="004865EF" w:rsidRDefault="004865EF" w:rsidP="004865EF">
      <w:pPr>
        <w:numPr>
          <w:ilvl w:val="0"/>
          <w:numId w:val="39"/>
        </w:numPr>
        <w:rPr>
          <w:rFonts w:ascii="Courier New" w:hAnsi="Courier New" w:cs="Courier New"/>
          <w:sz w:val="24"/>
          <w:szCs w:val="24"/>
          <w:lang w:val="en-US" w:eastAsia="el-GR"/>
        </w:rPr>
      </w:pP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Mean Squared Error (MSE):</w:t>
      </w:r>
    </w:p>
    <w:p w14:paraId="5D213CF4" w14:textId="77777777" w:rsidR="004865EF" w:rsidRPr="004865EF" w:rsidRDefault="004865EF" w:rsidP="004865EF">
      <w:pPr>
        <w:numPr>
          <w:ilvl w:val="1"/>
          <w:numId w:val="39"/>
        </w:numPr>
        <w:rPr>
          <w:rFonts w:ascii="Courier New" w:hAnsi="Courier New" w:cs="Courier New"/>
          <w:sz w:val="24"/>
          <w:szCs w:val="24"/>
          <w:lang w:eastAsia="el-GR"/>
        </w:rPr>
      </w:pP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Ο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ECC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 w:rsidRPr="004865EF">
        <w:rPr>
          <w:rFonts w:ascii="Courier New" w:hAnsi="Courier New" w:cs="Courier New"/>
          <w:sz w:val="24"/>
          <w:szCs w:val="24"/>
          <w:lang w:val="en-US" w:eastAsia="el-GR"/>
        </w:rPr>
        <w:t>consistently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παρουσιάζει χαμηλότερα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MSE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σε όλες τις περιπτώσεις σε σύγκριση με τον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LK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. Αυτό υποδεικνύει ότι ο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ECC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έχει καλύτερη ακρίβεια στην αντιστοίχιση όταν υπάρχει θόρυβος στις εικόνες.</w:t>
      </w:r>
    </w:p>
    <w:p w14:paraId="5F2C5221" w14:textId="77777777" w:rsidR="004865EF" w:rsidRPr="004865EF" w:rsidRDefault="004865EF" w:rsidP="004865EF">
      <w:pPr>
        <w:numPr>
          <w:ilvl w:val="1"/>
          <w:numId w:val="39"/>
        </w:numPr>
        <w:rPr>
          <w:rFonts w:ascii="Courier New" w:hAnsi="Courier New" w:cs="Courier New"/>
          <w:sz w:val="24"/>
          <w:szCs w:val="24"/>
          <w:lang w:eastAsia="el-GR"/>
        </w:rPr>
      </w:pP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Ο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LK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παρουσιάζει υψηλότερα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MSE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>, υποδεικνύοντας μεγαλύτερο σφάλμα στην αντιστοίχιση υπό θορυβώδεις συνθήκες.</w:t>
      </w:r>
    </w:p>
    <w:p w14:paraId="4257A5A3" w14:textId="77777777" w:rsidR="004865EF" w:rsidRPr="004865EF" w:rsidRDefault="004865EF" w:rsidP="004865EF">
      <w:pPr>
        <w:numPr>
          <w:ilvl w:val="0"/>
          <w:numId w:val="39"/>
        </w:numPr>
        <w:rPr>
          <w:rFonts w:ascii="Courier New" w:hAnsi="Courier New" w:cs="Courier New"/>
          <w:sz w:val="24"/>
          <w:szCs w:val="24"/>
          <w:lang w:val="en-US" w:eastAsia="el-GR"/>
        </w:rPr>
      </w:pPr>
      <w:proofErr w:type="spellStart"/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Συντελεστής</w:t>
      </w:r>
      <w:proofErr w:type="spellEnd"/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 </w:t>
      </w:r>
      <w:proofErr w:type="spellStart"/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Συσχέτισης</w:t>
      </w:r>
      <w:proofErr w:type="spellEnd"/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 (ρ):</w:t>
      </w:r>
    </w:p>
    <w:p w14:paraId="377A3C67" w14:textId="77777777" w:rsidR="004865EF" w:rsidRPr="004865EF" w:rsidRDefault="004865EF" w:rsidP="004865EF">
      <w:pPr>
        <w:numPr>
          <w:ilvl w:val="1"/>
          <w:numId w:val="39"/>
        </w:numPr>
        <w:rPr>
          <w:rFonts w:ascii="Courier New" w:hAnsi="Courier New" w:cs="Courier New"/>
          <w:sz w:val="24"/>
          <w:szCs w:val="24"/>
          <w:lang w:eastAsia="el-GR"/>
        </w:rPr>
      </w:pP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Ο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ECC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διατηρεί υψηλούς συντελεστές συσχέτισης (~0.918 - 0.927), ενώ ο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LK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δεν παρέχει αυτές τις τιμές στο παρόν σύνολο αποτελεσμάτων. Αυτό υποδηλώνει ότι ο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ECC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διατηρεί μια συνεπή ποιότητα αντιστοίχισης, ακόμα και υπό θορυβώδεις συνθήκες.</w:t>
      </w:r>
    </w:p>
    <w:p w14:paraId="676BFB41" w14:textId="77777777" w:rsidR="004865EF" w:rsidRPr="004865EF" w:rsidRDefault="00F85556" w:rsidP="004865EF">
      <w:pPr>
        <w:rPr>
          <w:rFonts w:ascii="Courier New" w:hAnsi="Courier New" w:cs="Courier New"/>
          <w:sz w:val="24"/>
          <w:szCs w:val="24"/>
          <w:lang w:val="en-US" w:eastAsia="el-GR"/>
        </w:rPr>
      </w:pPr>
      <w:r w:rsidRPr="00F85556">
        <w:rPr>
          <w:rFonts w:ascii="Courier New" w:hAnsi="Courier New" w:cs="Courier New"/>
          <w:noProof/>
          <w:sz w:val="24"/>
          <w:szCs w:val="24"/>
          <w:lang w:val="en-US" w:eastAsia="el-GR"/>
        </w:rPr>
        <w:pict w14:anchorId="7B3D8C24">
          <v:rect id="_x0000_i1025" alt="" style="width:453.5pt;height:.05pt;mso-width-percent:0;mso-height-percent:0;mso-width-percent:0;mso-height-percent:0" o:hrpct="969" o:hralign="center" o:hrstd="t" o:hr="t" fillcolor="#a0a0a0" stroked="f"/>
        </w:pict>
      </w:r>
    </w:p>
    <w:p w14:paraId="3492E387" w14:textId="77777777" w:rsidR="004865EF" w:rsidRPr="004865EF" w:rsidRDefault="004865EF" w:rsidP="00116552">
      <w:pPr>
        <w:rPr>
          <w:rFonts w:ascii="Courier New" w:hAnsi="Courier New" w:cs="Courier New"/>
          <w:b/>
          <w:bCs/>
          <w:sz w:val="24"/>
          <w:szCs w:val="24"/>
          <w:lang w:val="en-US" w:eastAsia="el-GR"/>
        </w:rPr>
      </w:pP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3. Επιπ</w:t>
      </w:r>
      <w:proofErr w:type="spellStart"/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τώσεις</w:t>
      </w:r>
      <w:proofErr w:type="spellEnd"/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 </w:t>
      </w:r>
      <w:proofErr w:type="spellStart"/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των</w:t>
      </w:r>
      <w:proofErr w:type="spellEnd"/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 Παρα</w:t>
      </w:r>
      <w:proofErr w:type="spellStart"/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μέτρων</w:t>
      </w:r>
      <w:proofErr w:type="spellEnd"/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 </w:t>
      </w:r>
      <w:proofErr w:type="spellStart"/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Θορύ</w:t>
      </w:r>
      <w:proofErr w:type="spellEnd"/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β</w:t>
      </w:r>
      <w:proofErr w:type="spellStart"/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ου</w:t>
      </w:r>
      <w:proofErr w:type="spellEnd"/>
    </w:p>
    <w:p w14:paraId="022F6FA3" w14:textId="77777777" w:rsidR="004865EF" w:rsidRPr="004865EF" w:rsidRDefault="004865EF" w:rsidP="004865EF">
      <w:pPr>
        <w:numPr>
          <w:ilvl w:val="0"/>
          <w:numId w:val="40"/>
        </w:numPr>
        <w:rPr>
          <w:rFonts w:ascii="Courier New" w:hAnsi="Courier New" w:cs="Courier New"/>
          <w:sz w:val="24"/>
          <w:szCs w:val="24"/>
          <w:lang w:eastAsia="el-GR"/>
        </w:rPr>
      </w:pPr>
      <w:r w:rsidRPr="004865EF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Αύξηση της Διασποράς του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Gaussian</w:t>
      </w:r>
      <w:r w:rsidRPr="004865EF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 Θορύβου (σ²):</w:t>
      </w:r>
    </w:p>
    <w:p w14:paraId="70DA7F87" w14:textId="77777777" w:rsidR="004865EF" w:rsidRPr="004865EF" w:rsidRDefault="004865EF" w:rsidP="004865EF">
      <w:pPr>
        <w:numPr>
          <w:ilvl w:val="1"/>
          <w:numId w:val="40"/>
        </w:numPr>
        <w:rPr>
          <w:rFonts w:ascii="Courier New" w:hAnsi="Courier New" w:cs="Courier New"/>
          <w:sz w:val="24"/>
          <w:szCs w:val="24"/>
          <w:lang w:eastAsia="el-GR"/>
        </w:rPr>
      </w:pP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Με την αύξηση του </w:t>
      </w:r>
      <w:r w:rsidRPr="004865EF">
        <w:rPr>
          <w:rFonts w:ascii="Courier New" w:hAnsi="Courier New" w:cs="Courier New"/>
          <w:b/>
          <w:bCs/>
          <w:sz w:val="24"/>
          <w:szCs w:val="24"/>
          <w:lang w:eastAsia="el-GR"/>
        </w:rPr>
        <w:t>σ²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, τόσο ο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ECC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όσο και ο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LK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παρουσιάζουν αύξηση στο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MSE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, αλλά ο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LK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δείχνει μεγαλύτερη αύξηση, υποδεικνύοντας ότι ο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ECC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είναι πιο ανθεκτικός σε υψηλότερα επίπεδα </w:t>
      </w:r>
      <w:r w:rsidRPr="004865EF">
        <w:rPr>
          <w:rFonts w:ascii="Courier New" w:hAnsi="Courier New" w:cs="Courier New"/>
          <w:sz w:val="24"/>
          <w:szCs w:val="24"/>
          <w:lang w:val="en-US" w:eastAsia="el-GR"/>
        </w:rPr>
        <w:t>Gaussian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θορύβου.</w:t>
      </w:r>
    </w:p>
    <w:p w14:paraId="095B4A8C" w14:textId="77777777" w:rsidR="004865EF" w:rsidRPr="004865EF" w:rsidRDefault="004865EF" w:rsidP="004865EF">
      <w:pPr>
        <w:numPr>
          <w:ilvl w:val="0"/>
          <w:numId w:val="40"/>
        </w:numPr>
        <w:rPr>
          <w:rFonts w:ascii="Courier New" w:hAnsi="Courier New" w:cs="Courier New"/>
          <w:sz w:val="24"/>
          <w:szCs w:val="24"/>
          <w:lang w:eastAsia="el-GR"/>
        </w:rPr>
      </w:pPr>
      <w:r w:rsidRPr="004865EF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Αύξηση της Παραμέτρου α του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Uniform</w:t>
      </w:r>
      <w:r w:rsidRPr="004865EF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 Θορύβου:</w:t>
      </w:r>
    </w:p>
    <w:p w14:paraId="0E478181" w14:textId="77777777" w:rsidR="004865EF" w:rsidRPr="004865EF" w:rsidRDefault="004865EF" w:rsidP="004865EF">
      <w:pPr>
        <w:numPr>
          <w:ilvl w:val="1"/>
          <w:numId w:val="40"/>
        </w:numPr>
        <w:rPr>
          <w:rFonts w:ascii="Courier New" w:hAnsi="Courier New" w:cs="Courier New"/>
          <w:sz w:val="24"/>
          <w:szCs w:val="24"/>
          <w:lang w:eastAsia="el-GR"/>
        </w:rPr>
      </w:pP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Ο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ECC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δείχνει ελαφρά αύξηση στο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MSE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με την αύξηση του </w:t>
      </w:r>
      <w:r w:rsidRPr="004865EF">
        <w:rPr>
          <w:rFonts w:ascii="Courier New" w:hAnsi="Courier New" w:cs="Courier New"/>
          <w:b/>
          <w:bCs/>
          <w:sz w:val="24"/>
          <w:szCs w:val="24"/>
          <w:lang w:eastAsia="el-GR"/>
        </w:rPr>
        <w:t>α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, ενώ ο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LK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παραμένει σχετικά σταθερός. Αυτό μπορεί να υποδηλώνει ότι ο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ECC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είναι πιο ευαίσθητος σε μεγάλες αποκλίσεις </w:t>
      </w:r>
      <w:r w:rsidRPr="004865EF">
        <w:rPr>
          <w:rFonts w:ascii="Courier New" w:hAnsi="Courier New" w:cs="Courier New"/>
          <w:sz w:val="24"/>
          <w:szCs w:val="24"/>
          <w:lang w:val="en-US" w:eastAsia="el-GR"/>
        </w:rPr>
        <w:t>Uniform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θορύβου, ενώ ο </w:t>
      </w:r>
      <w:r w:rsidRPr="004865E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LK</w:t>
      </w:r>
      <w:r w:rsidRPr="004865EF">
        <w:rPr>
          <w:rFonts w:ascii="Courier New" w:hAnsi="Courier New" w:cs="Courier New"/>
          <w:sz w:val="24"/>
          <w:szCs w:val="24"/>
          <w:lang w:eastAsia="el-GR"/>
        </w:rPr>
        <w:t xml:space="preserve"> δεν επηρεάζεται σημαντικά.</w:t>
      </w:r>
    </w:p>
    <w:p w14:paraId="266FF00A" w14:textId="67559A64" w:rsidR="008B455A" w:rsidRPr="00936599" w:rsidRDefault="00936599" w:rsidP="00744456">
      <w:pPr>
        <w:rPr>
          <w:rFonts w:ascii="Courier New" w:hAnsi="Courier New" w:cs="Courier New"/>
          <w:b/>
          <w:bCs/>
          <w:sz w:val="24"/>
          <w:szCs w:val="24"/>
          <w:lang w:eastAsia="el-GR"/>
        </w:rPr>
      </w:pPr>
      <w:r w:rsidRPr="00936599">
        <w:rPr>
          <w:rFonts w:ascii="Courier New" w:hAnsi="Courier New" w:cs="Courier New"/>
          <w:b/>
          <w:bCs/>
          <w:sz w:val="24"/>
          <w:szCs w:val="24"/>
          <w:lang w:eastAsia="el-GR"/>
        </w:rPr>
        <w:t>ΜΕΡΟΣ Β</w:t>
      </w:r>
    </w:p>
    <w:sectPr w:rsidR="008B455A" w:rsidRPr="00936599" w:rsidSect="003813F8">
      <w:headerReference w:type="even" r:id="rId15"/>
      <w:headerReference w:type="default" r:id="rId16"/>
      <w:headerReference w:type="first" r:id="rId17"/>
      <w:type w:val="oddPage"/>
      <w:pgSz w:w="11906" w:h="16838" w:code="9"/>
      <w:pgMar w:top="1701" w:right="1133" w:bottom="1701" w:left="1701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F690F" w14:textId="77777777" w:rsidR="00F85556" w:rsidRDefault="00F85556">
      <w:r>
        <w:separator/>
      </w:r>
    </w:p>
  </w:endnote>
  <w:endnote w:type="continuationSeparator" w:id="0">
    <w:p w14:paraId="6E0C8DA6" w14:textId="77777777" w:rsidR="00F85556" w:rsidRDefault="00F85556">
      <w:r>
        <w:continuationSeparator/>
      </w:r>
    </w:p>
  </w:endnote>
  <w:endnote w:type="continuationNotice" w:id="1">
    <w:p w14:paraId="71B27476" w14:textId="77777777" w:rsidR="00F85556" w:rsidRDefault="00F855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panose1 w:val="020B0604020202020204"/>
    <w:charset w:val="00"/>
    <w:family w:val="roman"/>
    <w:pitch w:val="variable"/>
    <w:sig w:usb0="00000007" w:usb1="00000001" w:usb2="00000000" w:usb3="00000000" w:csb0="00000093" w:csb1="00000000"/>
  </w:font>
  <w:font w:name="FreeSans">
    <w:altName w:val="Yu Gothic"/>
    <w:panose1 w:val="020B0604020202020204"/>
    <w:charset w:val="8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R-Soft_Helv">
    <w:altName w:val="Times New Roman"/>
    <w:panose1 w:val="020B0604020202020204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G Times (WN)">
    <w:altName w:val="Times New Roman"/>
    <w:panose1 w:val="020B0604020202020204"/>
    <w:charset w:val="00"/>
    <w:family w:val="roman"/>
    <w:pitch w:val="variable"/>
  </w:font>
  <w:font w:name="HellasArial">
    <w:altName w:val="Times New Roman"/>
    <w:panose1 w:val="020B0604020202020204"/>
    <w:charset w:val="00"/>
    <w:family w:val="roman"/>
    <w:pitch w:val="default"/>
  </w:font>
  <w:font w:name="DejaVu Sans">
    <w:panose1 w:val="020B0604020202020204"/>
    <w:charset w:val="A1"/>
    <w:family w:val="swiss"/>
    <w:pitch w:val="variable"/>
    <w:sig w:usb0="E7002EFF" w:usb1="D200FDFF" w:usb2="0A246029" w:usb3="00000000" w:csb0="000001FF" w:csb1="00000000"/>
  </w:font>
  <w:font w:name="HellasTimes">
    <w:altName w:val="Courier New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BF73B" w14:textId="77777777" w:rsidR="00F85556" w:rsidRDefault="00F85556">
      <w:r>
        <w:separator/>
      </w:r>
    </w:p>
  </w:footnote>
  <w:footnote w:type="continuationSeparator" w:id="0">
    <w:p w14:paraId="592C660E" w14:textId="77777777" w:rsidR="00F85556" w:rsidRDefault="00F85556">
      <w:r>
        <w:continuationSeparator/>
      </w:r>
    </w:p>
  </w:footnote>
  <w:footnote w:type="continuationNotice" w:id="1">
    <w:p w14:paraId="0DA2EB0A" w14:textId="77777777" w:rsidR="00F85556" w:rsidRDefault="00F855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B7FD5" w14:textId="77777777" w:rsidR="008B10C3" w:rsidRDefault="008B10C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DE1D8" w14:textId="77777777" w:rsidR="00B55593" w:rsidRDefault="00B55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5F70C" w14:textId="77777777" w:rsidR="008B10C3" w:rsidRDefault="008B10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29FAD9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 w:val="0"/>
        <w:i/>
        <w:sz w:val="200"/>
        <w:szCs w:val="200"/>
        <w:u w:val="none"/>
        <w:lang w:bidi="x-none"/>
      </w:rPr>
    </w:lvl>
    <w:lvl w:ilvl="4">
      <w:start w:val="1"/>
      <w:numFmt w:val="decimal"/>
      <w:pStyle w:val="Heading5"/>
      <w:lvlText w:val="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decimal"/>
      <w:pStyle w:val="Heading6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upperRoman"/>
      <w:pStyle w:val="ListNumbermylist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ProjectTitle"/>
      <w:lvlText w:val="(%1)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567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0"/>
      <w:numFmt w:val="decimal"/>
      <w:pStyle w:val="21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ListCharacter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b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09"/>
      <w:numFmt w:val="decimal"/>
      <w:pStyle w:val="3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0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5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0"/>
      <w:numFmt w:val="decimal"/>
      <w:pStyle w:val="10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pStyle w:val="Heading1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/>
        <w:i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pStyle w:val="TableFooter"/>
      <w:lvlText w:val="Σχήμα %1)"/>
      <w:lvlJc w:val="left"/>
      <w:pPr>
        <w:tabs>
          <w:tab w:val="num" w:pos="1021"/>
        </w:tabs>
        <w:ind w:left="1021" w:hanging="1021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[%1]."/>
      <w:lvlJc w:val="left"/>
      <w:pPr>
        <w:tabs>
          <w:tab w:val="num" w:pos="0"/>
        </w:tabs>
        <w:ind w:left="720" w:hanging="360"/>
      </w:pPr>
      <w:rPr>
        <w:lang w:val="el-GR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pStyle w:val="510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pStyle w:val="ListBullet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pStyle w:val="figureFoo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bullet"/>
      <w:pStyle w:val="myparagrap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30"/>
      <w:numFmt w:val="decimal"/>
      <w:pStyle w:val="4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0"/>
      <w:numFmt w:val="decimal"/>
      <w:pStyle w:val="310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9"/>
      <w:numFmt w:val="bullet"/>
      <w:pStyle w:val="4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lowerRoman"/>
      <w:pStyle w:val="xl43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lowerRoman"/>
      <w:pStyle w:val="Biblioheader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decimal"/>
      <w:pStyle w:val="abstractbody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/>
        <w:b w:val="0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0" w15:restartNumberingAfterBreak="0">
    <w:nsid w:val="00000020"/>
    <w:multiLevelType w:val="multi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1" w15:restartNumberingAfterBreak="0">
    <w:nsid w:val="00000021"/>
    <w:multiLevelType w:val="multilevel"/>
    <w:tmpl w:val="00000021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2" w15:restartNumberingAfterBreak="0">
    <w:nsid w:val="00000022"/>
    <w:multiLevelType w:val="multilevel"/>
    <w:tmpl w:val="00000022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3" w15:restartNumberingAfterBreak="0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4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5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6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7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8" w15:restartNumberingAfterBreak="0">
    <w:nsid w:val="00000028"/>
    <w:multiLevelType w:val="multi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9" w15:restartNumberingAfterBreak="0">
    <w:nsid w:val="00000029"/>
    <w:multiLevelType w:val="multilevel"/>
    <w:tmpl w:val="00000029"/>
    <w:name w:val="WW8Num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0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1" w15:restartNumberingAfterBreak="0">
    <w:nsid w:val="0000002B"/>
    <w:multiLevelType w:val="multilevel"/>
    <w:tmpl w:val="0000002B"/>
    <w:name w:val="WW8Num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2" w15:restartNumberingAfterBreak="0">
    <w:nsid w:val="0000002C"/>
    <w:multiLevelType w:val="multilevel"/>
    <w:tmpl w:val="0000002C"/>
    <w:name w:val="WW8Num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43" w15:restartNumberingAfterBreak="0">
    <w:nsid w:val="0000002D"/>
    <w:multiLevelType w:val="multilevel"/>
    <w:tmpl w:val="0000002D"/>
    <w:name w:val="WW8Num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4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5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6" w15:restartNumberingAfterBreak="0">
    <w:nsid w:val="00000030"/>
    <w:multiLevelType w:val="multilevel"/>
    <w:tmpl w:val="00000030"/>
    <w:name w:val="WW8Num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7" w15:restartNumberingAfterBreak="0">
    <w:nsid w:val="00000031"/>
    <w:multiLevelType w:val="multilevel"/>
    <w:tmpl w:val="00000031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8" w15:restartNumberingAfterBreak="0">
    <w:nsid w:val="00000032"/>
    <w:multiLevelType w:val="multilevel"/>
    <w:tmpl w:val="00000032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 w15:restartNumberingAfterBreak="0">
    <w:nsid w:val="0676031D"/>
    <w:multiLevelType w:val="multilevel"/>
    <w:tmpl w:val="2518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2684A8D"/>
    <w:multiLevelType w:val="multilevel"/>
    <w:tmpl w:val="A5B4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56D2A83"/>
    <w:multiLevelType w:val="multilevel"/>
    <w:tmpl w:val="1F1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9C0541D"/>
    <w:multiLevelType w:val="multilevel"/>
    <w:tmpl w:val="27DA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2876FD"/>
    <w:multiLevelType w:val="multilevel"/>
    <w:tmpl w:val="147C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DD638F1"/>
    <w:multiLevelType w:val="multilevel"/>
    <w:tmpl w:val="8262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D446B0"/>
    <w:multiLevelType w:val="multilevel"/>
    <w:tmpl w:val="2A80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E3C5445"/>
    <w:multiLevelType w:val="multilevel"/>
    <w:tmpl w:val="23E2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87169BD"/>
    <w:multiLevelType w:val="multilevel"/>
    <w:tmpl w:val="923C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2B1E79"/>
    <w:multiLevelType w:val="multilevel"/>
    <w:tmpl w:val="7E3E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714E27"/>
    <w:multiLevelType w:val="multilevel"/>
    <w:tmpl w:val="C46C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8F532B"/>
    <w:multiLevelType w:val="multilevel"/>
    <w:tmpl w:val="989E7A6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554D2479"/>
    <w:multiLevelType w:val="multilevel"/>
    <w:tmpl w:val="C5CE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7A4D8B"/>
    <w:multiLevelType w:val="multilevel"/>
    <w:tmpl w:val="2970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251174"/>
    <w:multiLevelType w:val="multilevel"/>
    <w:tmpl w:val="7D24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874DD1"/>
    <w:multiLevelType w:val="multilevel"/>
    <w:tmpl w:val="27AE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71206B"/>
    <w:multiLevelType w:val="multilevel"/>
    <w:tmpl w:val="D4CC1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DF32064"/>
    <w:multiLevelType w:val="multilevel"/>
    <w:tmpl w:val="9FAC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429331">
    <w:abstractNumId w:val="0"/>
  </w:num>
  <w:num w:numId="2" w16cid:durableId="1007247454">
    <w:abstractNumId w:val="1"/>
  </w:num>
  <w:num w:numId="3" w16cid:durableId="1305811097">
    <w:abstractNumId w:val="2"/>
  </w:num>
  <w:num w:numId="4" w16cid:durableId="1388261750">
    <w:abstractNumId w:val="3"/>
  </w:num>
  <w:num w:numId="5" w16cid:durableId="936987773">
    <w:abstractNumId w:val="4"/>
  </w:num>
  <w:num w:numId="6" w16cid:durableId="90198292">
    <w:abstractNumId w:val="5"/>
  </w:num>
  <w:num w:numId="7" w16cid:durableId="1088846621">
    <w:abstractNumId w:val="6"/>
  </w:num>
  <w:num w:numId="8" w16cid:durableId="32198670">
    <w:abstractNumId w:val="7"/>
  </w:num>
  <w:num w:numId="9" w16cid:durableId="3948209">
    <w:abstractNumId w:val="8"/>
  </w:num>
  <w:num w:numId="10" w16cid:durableId="1750273140">
    <w:abstractNumId w:val="9"/>
  </w:num>
  <w:num w:numId="11" w16cid:durableId="1117528728">
    <w:abstractNumId w:val="10"/>
  </w:num>
  <w:num w:numId="12" w16cid:durableId="225843550">
    <w:abstractNumId w:val="11"/>
  </w:num>
  <w:num w:numId="13" w16cid:durableId="1839268823">
    <w:abstractNumId w:val="13"/>
  </w:num>
  <w:num w:numId="14" w16cid:durableId="719867979">
    <w:abstractNumId w:val="14"/>
  </w:num>
  <w:num w:numId="15" w16cid:durableId="307051361">
    <w:abstractNumId w:val="15"/>
  </w:num>
  <w:num w:numId="16" w16cid:durableId="1528716165">
    <w:abstractNumId w:val="16"/>
  </w:num>
  <w:num w:numId="17" w16cid:durableId="1552568915">
    <w:abstractNumId w:val="17"/>
  </w:num>
  <w:num w:numId="18" w16cid:durableId="546918771">
    <w:abstractNumId w:val="18"/>
  </w:num>
  <w:num w:numId="19" w16cid:durableId="303394194">
    <w:abstractNumId w:val="19"/>
  </w:num>
  <w:num w:numId="20" w16cid:durableId="1317807056">
    <w:abstractNumId w:val="20"/>
  </w:num>
  <w:num w:numId="21" w16cid:durableId="591552242">
    <w:abstractNumId w:val="21"/>
  </w:num>
  <w:num w:numId="22" w16cid:durableId="429013435">
    <w:abstractNumId w:val="22"/>
  </w:num>
  <w:num w:numId="23" w16cid:durableId="1379629057">
    <w:abstractNumId w:val="60"/>
  </w:num>
  <w:num w:numId="24" w16cid:durableId="1604922789">
    <w:abstractNumId w:val="51"/>
  </w:num>
  <w:num w:numId="25" w16cid:durableId="243613956">
    <w:abstractNumId w:val="58"/>
  </w:num>
  <w:num w:numId="26" w16cid:durableId="929974339">
    <w:abstractNumId w:val="62"/>
  </w:num>
  <w:num w:numId="27" w16cid:durableId="981696277">
    <w:abstractNumId w:val="66"/>
  </w:num>
  <w:num w:numId="28" w16cid:durableId="283313882">
    <w:abstractNumId w:val="54"/>
  </w:num>
  <w:num w:numId="29" w16cid:durableId="670372644">
    <w:abstractNumId w:val="50"/>
  </w:num>
  <w:num w:numId="30" w16cid:durableId="1680496943">
    <w:abstractNumId w:val="64"/>
  </w:num>
  <w:num w:numId="31" w16cid:durableId="1205219354">
    <w:abstractNumId w:val="52"/>
  </w:num>
  <w:num w:numId="32" w16cid:durableId="1063673263">
    <w:abstractNumId w:val="53"/>
  </w:num>
  <w:num w:numId="33" w16cid:durableId="1758361171">
    <w:abstractNumId w:val="56"/>
  </w:num>
  <w:num w:numId="34" w16cid:durableId="1959606909">
    <w:abstractNumId w:val="49"/>
  </w:num>
  <w:num w:numId="35" w16cid:durableId="1386568461">
    <w:abstractNumId w:val="65"/>
  </w:num>
  <w:num w:numId="36" w16cid:durableId="1023240875">
    <w:abstractNumId w:val="61"/>
  </w:num>
  <w:num w:numId="37" w16cid:durableId="1449079872">
    <w:abstractNumId w:val="63"/>
  </w:num>
  <w:num w:numId="38" w16cid:durableId="1819882254">
    <w:abstractNumId w:val="55"/>
  </w:num>
  <w:num w:numId="39" w16cid:durableId="1219197614">
    <w:abstractNumId w:val="59"/>
  </w:num>
  <w:num w:numId="40" w16cid:durableId="260796639">
    <w:abstractNumId w:val="5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29"/>
    <w:rsid w:val="00003EAC"/>
    <w:rsid w:val="00004287"/>
    <w:rsid w:val="00015830"/>
    <w:rsid w:val="00022CA6"/>
    <w:rsid w:val="00023411"/>
    <w:rsid w:val="00023E2D"/>
    <w:rsid w:val="000332AE"/>
    <w:rsid w:val="00060833"/>
    <w:rsid w:val="00060964"/>
    <w:rsid w:val="000613A4"/>
    <w:rsid w:val="0006177E"/>
    <w:rsid w:val="00066FB6"/>
    <w:rsid w:val="00074D6F"/>
    <w:rsid w:val="00097D93"/>
    <w:rsid w:val="000A1601"/>
    <w:rsid w:val="000A2EFF"/>
    <w:rsid w:val="000A5DB6"/>
    <w:rsid w:val="000B191B"/>
    <w:rsid w:val="000C63BF"/>
    <w:rsid w:val="000D4406"/>
    <w:rsid w:val="000D63F8"/>
    <w:rsid w:val="000D6D04"/>
    <w:rsid w:val="000E4EDC"/>
    <w:rsid w:val="000F660D"/>
    <w:rsid w:val="00105CFC"/>
    <w:rsid w:val="00111149"/>
    <w:rsid w:val="00116552"/>
    <w:rsid w:val="001222F2"/>
    <w:rsid w:val="00124ADF"/>
    <w:rsid w:val="0012595E"/>
    <w:rsid w:val="00171FAF"/>
    <w:rsid w:val="00177E82"/>
    <w:rsid w:val="001845A5"/>
    <w:rsid w:val="00184C84"/>
    <w:rsid w:val="001914AD"/>
    <w:rsid w:val="00197883"/>
    <w:rsid w:val="001A297A"/>
    <w:rsid w:val="001A38A4"/>
    <w:rsid w:val="001A7F6E"/>
    <w:rsid w:val="001B4C06"/>
    <w:rsid w:val="001B786F"/>
    <w:rsid w:val="001C066C"/>
    <w:rsid w:val="001C5B24"/>
    <w:rsid w:val="001D1412"/>
    <w:rsid w:val="001F0C04"/>
    <w:rsid w:val="001F230A"/>
    <w:rsid w:val="00206E04"/>
    <w:rsid w:val="00221F40"/>
    <w:rsid w:val="00222C0C"/>
    <w:rsid w:val="00236127"/>
    <w:rsid w:val="00255852"/>
    <w:rsid w:val="00286B44"/>
    <w:rsid w:val="0028794B"/>
    <w:rsid w:val="00294F5D"/>
    <w:rsid w:val="00296673"/>
    <w:rsid w:val="002A1F2B"/>
    <w:rsid w:val="002A4698"/>
    <w:rsid w:val="002B0D36"/>
    <w:rsid w:val="002C7A38"/>
    <w:rsid w:val="002D697A"/>
    <w:rsid w:val="00301127"/>
    <w:rsid w:val="00307C22"/>
    <w:rsid w:val="00312BC8"/>
    <w:rsid w:val="00321E44"/>
    <w:rsid w:val="00341488"/>
    <w:rsid w:val="00362EBE"/>
    <w:rsid w:val="003718B2"/>
    <w:rsid w:val="00372085"/>
    <w:rsid w:val="003813F8"/>
    <w:rsid w:val="0038673B"/>
    <w:rsid w:val="0038752E"/>
    <w:rsid w:val="00390FF6"/>
    <w:rsid w:val="003A4A79"/>
    <w:rsid w:val="003A4B66"/>
    <w:rsid w:val="003B2ABD"/>
    <w:rsid w:val="003B5AB8"/>
    <w:rsid w:val="003C1E4E"/>
    <w:rsid w:val="003D207A"/>
    <w:rsid w:val="003D65A7"/>
    <w:rsid w:val="003E2F00"/>
    <w:rsid w:val="003F40FA"/>
    <w:rsid w:val="0042250C"/>
    <w:rsid w:val="0042705C"/>
    <w:rsid w:val="00434192"/>
    <w:rsid w:val="004450D3"/>
    <w:rsid w:val="0045710A"/>
    <w:rsid w:val="00463B21"/>
    <w:rsid w:val="00475622"/>
    <w:rsid w:val="00475E9B"/>
    <w:rsid w:val="00477AB9"/>
    <w:rsid w:val="004808DB"/>
    <w:rsid w:val="004865EF"/>
    <w:rsid w:val="00490A5A"/>
    <w:rsid w:val="00491352"/>
    <w:rsid w:val="004A1A65"/>
    <w:rsid w:val="004C77B6"/>
    <w:rsid w:val="004D6FE0"/>
    <w:rsid w:val="004E010C"/>
    <w:rsid w:val="004E0758"/>
    <w:rsid w:val="004F0B93"/>
    <w:rsid w:val="004F546E"/>
    <w:rsid w:val="004F7BB5"/>
    <w:rsid w:val="0050181D"/>
    <w:rsid w:val="00503A1A"/>
    <w:rsid w:val="00516DF4"/>
    <w:rsid w:val="005174C7"/>
    <w:rsid w:val="005318F7"/>
    <w:rsid w:val="0054160B"/>
    <w:rsid w:val="00554AA9"/>
    <w:rsid w:val="00564E29"/>
    <w:rsid w:val="00565342"/>
    <w:rsid w:val="0057291B"/>
    <w:rsid w:val="00592B0F"/>
    <w:rsid w:val="0059352B"/>
    <w:rsid w:val="005D1A1E"/>
    <w:rsid w:val="00607974"/>
    <w:rsid w:val="0060799C"/>
    <w:rsid w:val="00613CB3"/>
    <w:rsid w:val="00621D40"/>
    <w:rsid w:val="00622C29"/>
    <w:rsid w:val="006410CA"/>
    <w:rsid w:val="00646BC8"/>
    <w:rsid w:val="00660C75"/>
    <w:rsid w:val="006610BB"/>
    <w:rsid w:val="006619A8"/>
    <w:rsid w:val="006644CC"/>
    <w:rsid w:val="00677EDB"/>
    <w:rsid w:val="006A2A62"/>
    <w:rsid w:val="006A47A9"/>
    <w:rsid w:val="006A715E"/>
    <w:rsid w:val="006B0175"/>
    <w:rsid w:val="006B6920"/>
    <w:rsid w:val="006C6EC7"/>
    <w:rsid w:val="006C6F24"/>
    <w:rsid w:val="006D097F"/>
    <w:rsid w:val="006D14AF"/>
    <w:rsid w:val="006D3928"/>
    <w:rsid w:val="006D7962"/>
    <w:rsid w:val="006E1971"/>
    <w:rsid w:val="006E5BD8"/>
    <w:rsid w:val="006F7A23"/>
    <w:rsid w:val="0070132D"/>
    <w:rsid w:val="00716F3F"/>
    <w:rsid w:val="007226E7"/>
    <w:rsid w:val="0072321A"/>
    <w:rsid w:val="00744456"/>
    <w:rsid w:val="00744864"/>
    <w:rsid w:val="007601C1"/>
    <w:rsid w:val="00790E1C"/>
    <w:rsid w:val="00795269"/>
    <w:rsid w:val="007A5B81"/>
    <w:rsid w:val="007A77C0"/>
    <w:rsid w:val="007B0204"/>
    <w:rsid w:val="007C3169"/>
    <w:rsid w:val="007D1DB3"/>
    <w:rsid w:val="007D50D3"/>
    <w:rsid w:val="007E06EC"/>
    <w:rsid w:val="007E4B04"/>
    <w:rsid w:val="007F0644"/>
    <w:rsid w:val="008004B7"/>
    <w:rsid w:val="00823E69"/>
    <w:rsid w:val="008368B0"/>
    <w:rsid w:val="00840FFB"/>
    <w:rsid w:val="00861465"/>
    <w:rsid w:val="008645F6"/>
    <w:rsid w:val="008A23EB"/>
    <w:rsid w:val="008A63A2"/>
    <w:rsid w:val="008A6A93"/>
    <w:rsid w:val="008B10C3"/>
    <w:rsid w:val="008B455A"/>
    <w:rsid w:val="008B5B8A"/>
    <w:rsid w:val="008C31DF"/>
    <w:rsid w:val="008C5395"/>
    <w:rsid w:val="008D4932"/>
    <w:rsid w:val="008E085F"/>
    <w:rsid w:val="008E472B"/>
    <w:rsid w:val="008E66A2"/>
    <w:rsid w:val="008F0677"/>
    <w:rsid w:val="00901D84"/>
    <w:rsid w:val="0091098D"/>
    <w:rsid w:val="00936599"/>
    <w:rsid w:val="00936C75"/>
    <w:rsid w:val="00943652"/>
    <w:rsid w:val="009623B6"/>
    <w:rsid w:val="0096521B"/>
    <w:rsid w:val="009710AE"/>
    <w:rsid w:val="00981989"/>
    <w:rsid w:val="00982399"/>
    <w:rsid w:val="00985859"/>
    <w:rsid w:val="009A1A33"/>
    <w:rsid w:val="009A7805"/>
    <w:rsid w:val="009B42DF"/>
    <w:rsid w:val="009C7102"/>
    <w:rsid w:val="009E1949"/>
    <w:rsid w:val="009E2191"/>
    <w:rsid w:val="009E783C"/>
    <w:rsid w:val="00A02FA9"/>
    <w:rsid w:val="00A12358"/>
    <w:rsid w:val="00A32D66"/>
    <w:rsid w:val="00A33FCF"/>
    <w:rsid w:val="00A42A8F"/>
    <w:rsid w:val="00A536C6"/>
    <w:rsid w:val="00A55018"/>
    <w:rsid w:val="00A71857"/>
    <w:rsid w:val="00A730CD"/>
    <w:rsid w:val="00A808CC"/>
    <w:rsid w:val="00A8228A"/>
    <w:rsid w:val="00A859CE"/>
    <w:rsid w:val="00A94625"/>
    <w:rsid w:val="00A96BCC"/>
    <w:rsid w:val="00AB3E09"/>
    <w:rsid w:val="00AB4B28"/>
    <w:rsid w:val="00AB578B"/>
    <w:rsid w:val="00AB6583"/>
    <w:rsid w:val="00AC19E2"/>
    <w:rsid w:val="00AD1713"/>
    <w:rsid w:val="00AD1CCF"/>
    <w:rsid w:val="00AD32CA"/>
    <w:rsid w:val="00AE128C"/>
    <w:rsid w:val="00B01A15"/>
    <w:rsid w:val="00B121FC"/>
    <w:rsid w:val="00B20944"/>
    <w:rsid w:val="00B31546"/>
    <w:rsid w:val="00B43CE1"/>
    <w:rsid w:val="00B51119"/>
    <w:rsid w:val="00B52C74"/>
    <w:rsid w:val="00B55593"/>
    <w:rsid w:val="00B56ADE"/>
    <w:rsid w:val="00B7314D"/>
    <w:rsid w:val="00B73C58"/>
    <w:rsid w:val="00B771CD"/>
    <w:rsid w:val="00B834BE"/>
    <w:rsid w:val="00B84F8E"/>
    <w:rsid w:val="00B850FC"/>
    <w:rsid w:val="00B94E7B"/>
    <w:rsid w:val="00BB46E9"/>
    <w:rsid w:val="00BC533A"/>
    <w:rsid w:val="00BD00BE"/>
    <w:rsid w:val="00BE310C"/>
    <w:rsid w:val="00BE4BE9"/>
    <w:rsid w:val="00BF1E80"/>
    <w:rsid w:val="00C10131"/>
    <w:rsid w:val="00C154A8"/>
    <w:rsid w:val="00C242D0"/>
    <w:rsid w:val="00C2650B"/>
    <w:rsid w:val="00C310EF"/>
    <w:rsid w:val="00C32B73"/>
    <w:rsid w:val="00C446BB"/>
    <w:rsid w:val="00C62161"/>
    <w:rsid w:val="00C64B03"/>
    <w:rsid w:val="00C66FE7"/>
    <w:rsid w:val="00C71D13"/>
    <w:rsid w:val="00C72CEA"/>
    <w:rsid w:val="00C7360C"/>
    <w:rsid w:val="00C73E01"/>
    <w:rsid w:val="00C73E38"/>
    <w:rsid w:val="00C82AF2"/>
    <w:rsid w:val="00C8702F"/>
    <w:rsid w:val="00C94B35"/>
    <w:rsid w:val="00C94E32"/>
    <w:rsid w:val="00CA1EDF"/>
    <w:rsid w:val="00CA290E"/>
    <w:rsid w:val="00CD3FD5"/>
    <w:rsid w:val="00CD675B"/>
    <w:rsid w:val="00CE54C8"/>
    <w:rsid w:val="00CE761D"/>
    <w:rsid w:val="00CF0ADB"/>
    <w:rsid w:val="00CF7174"/>
    <w:rsid w:val="00D01C70"/>
    <w:rsid w:val="00D07AED"/>
    <w:rsid w:val="00D144ED"/>
    <w:rsid w:val="00D20062"/>
    <w:rsid w:val="00D21D8F"/>
    <w:rsid w:val="00D32473"/>
    <w:rsid w:val="00D40C5F"/>
    <w:rsid w:val="00D420D6"/>
    <w:rsid w:val="00D523E4"/>
    <w:rsid w:val="00D5744A"/>
    <w:rsid w:val="00D62263"/>
    <w:rsid w:val="00D67762"/>
    <w:rsid w:val="00D73239"/>
    <w:rsid w:val="00D906CF"/>
    <w:rsid w:val="00DB1767"/>
    <w:rsid w:val="00DB1DD7"/>
    <w:rsid w:val="00DC0D8C"/>
    <w:rsid w:val="00DC48C7"/>
    <w:rsid w:val="00DC59D2"/>
    <w:rsid w:val="00DD4FEA"/>
    <w:rsid w:val="00DE5394"/>
    <w:rsid w:val="00E03AC8"/>
    <w:rsid w:val="00E11228"/>
    <w:rsid w:val="00E15F5E"/>
    <w:rsid w:val="00E30445"/>
    <w:rsid w:val="00E32FEA"/>
    <w:rsid w:val="00E6680B"/>
    <w:rsid w:val="00E73270"/>
    <w:rsid w:val="00E761D1"/>
    <w:rsid w:val="00E92FDF"/>
    <w:rsid w:val="00EA2D82"/>
    <w:rsid w:val="00EA4199"/>
    <w:rsid w:val="00ED067C"/>
    <w:rsid w:val="00ED1138"/>
    <w:rsid w:val="00ED3316"/>
    <w:rsid w:val="00ED5615"/>
    <w:rsid w:val="00EE19CB"/>
    <w:rsid w:val="00EE3500"/>
    <w:rsid w:val="00EE35EA"/>
    <w:rsid w:val="00EF24B9"/>
    <w:rsid w:val="00EF3B45"/>
    <w:rsid w:val="00F008D1"/>
    <w:rsid w:val="00F00CB4"/>
    <w:rsid w:val="00F015F2"/>
    <w:rsid w:val="00F04405"/>
    <w:rsid w:val="00F12442"/>
    <w:rsid w:val="00F1349E"/>
    <w:rsid w:val="00F146FD"/>
    <w:rsid w:val="00F17B89"/>
    <w:rsid w:val="00F37024"/>
    <w:rsid w:val="00F37F78"/>
    <w:rsid w:val="00F41BBA"/>
    <w:rsid w:val="00F43696"/>
    <w:rsid w:val="00F50E91"/>
    <w:rsid w:val="00F7598C"/>
    <w:rsid w:val="00F805CA"/>
    <w:rsid w:val="00F85556"/>
    <w:rsid w:val="00F8739F"/>
    <w:rsid w:val="00F93522"/>
    <w:rsid w:val="00FA1016"/>
    <w:rsid w:val="00FA370E"/>
    <w:rsid w:val="00FA3D47"/>
    <w:rsid w:val="00FB2A76"/>
    <w:rsid w:val="00FB60AB"/>
    <w:rsid w:val="00FB6D8B"/>
    <w:rsid w:val="00FB6FFA"/>
    <w:rsid w:val="00FC4413"/>
    <w:rsid w:val="00FD1EB5"/>
    <w:rsid w:val="00FD28EE"/>
    <w:rsid w:val="00FE0AF5"/>
    <w:rsid w:val="00FE5A21"/>
    <w:rsid w:val="00FF2785"/>
    <w:rsid w:val="00FF401C"/>
    <w:rsid w:val="00FF5B3B"/>
    <w:rsid w:val="00FF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75C7CEF"/>
  <w15:chartTrackingRefBased/>
  <w15:docId w15:val="{0751B907-9A03-914C-BDD9-F8CE57C9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73B"/>
    <w:pPr>
      <w:suppressAutoHyphens/>
      <w:jc w:val="both"/>
    </w:pPr>
    <w:rPr>
      <w:lang w:val="el-GR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spacing w:before="840" w:after="480"/>
      <w:outlineLvl w:val="0"/>
    </w:pPr>
    <w:rPr>
      <w:rFonts w:ascii="Verdana" w:hAnsi="Verdana" w:cs="Verdana"/>
      <w:b/>
      <w:sz w:val="40"/>
      <w:szCs w:val="40"/>
    </w:rPr>
  </w:style>
  <w:style w:type="paragraph" w:styleId="Heading2">
    <w:name w:val="heading 2"/>
    <w:basedOn w:val="Normal"/>
    <w:next w:val="Normal"/>
    <w:uiPriority w:val="9"/>
    <w:qFormat/>
    <w:pPr>
      <w:keepNext/>
      <w:widowControl w:val="0"/>
      <w:spacing w:before="600" w:after="360"/>
      <w:outlineLvl w:val="1"/>
    </w:pPr>
    <w:rPr>
      <w:b/>
      <w:i/>
      <w:i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tabs>
        <w:tab w:val="num" w:pos="432"/>
      </w:tabs>
      <w:ind w:left="432" w:hanging="432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  <w:b/>
      <w:i/>
      <w:sz w:val="28"/>
      <w:szCs w:val="28"/>
      <w:u w:val="single"/>
      <w:lang w:bidi="x-none"/>
    </w:rPr>
  </w:style>
  <w:style w:type="character" w:customStyle="1" w:styleId="WW8Num1z4">
    <w:name w:val="WW8Num1z4"/>
    <w:rPr>
      <w:rFonts w:ascii="Times New Roman" w:hAnsi="Times New Roman" w:cs="Times New Roman" w:hint="default"/>
      <w:b/>
      <w:i w:val="0"/>
      <w:sz w:val="24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b/>
      <w:i w:val="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  <w:b/>
    </w:rPr>
  </w:style>
  <w:style w:type="character" w:customStyle="1" w:styleId="WW8Num7z0">
    <w:name w:val="WW8Num7z0"/>
    <w:rPr>
      <w:b/>
      <w:i w:val="0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sz w:val="32"/>
    </w:rPr>
  </w:style>
  <w:style w:type="character" w:customStyle="1" w:styleId="WW8Num11z2">
    <w:name w:val="WW8Num11z2"/>
  </w:style>
  <w:style w:type="character" w:customStyle="1" w:styleId="WW8Num11z3">
    <w:name w:val="WW8Num11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  <w:rPr>
      <w:lang w:val="el-GR"/>
    </w:rPr>
  </w:style>
  <w:style w:type="character" w:customStyle="1" w:styleId="WW8Num14z0">
    <w:name w:val="WW8Num14z0"/>
    <w:rPr>
      <w:rFonts w:ascii="Wingdings" w:hAnsi="Wingdings" w:cs="Times New Roman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6z0">
    <w:name w:val="WW8Num16z0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b/>
      <w:i w:val="0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Times New Roman"/>
    </w:rPr>
  </w:style>
  <w:style w:type="character" w:customStyle="1" w:styleId="WW8Num21z0">
    <w:name w:val="WW8Num21z0"/>
    <w:rPr>
      <w:b w:val="0"/>
      <w:i w:val="0"/>
    </w:rPr>
  </w:style>
  <w:style w:type="character" w:customStyle="1" w:styleId="WW8Num22z0">
    <w:name w:val="WW8Num22z0"/>
    <w:rPr>
      <w:b w:val="0"/>
      <w:i w:val="0"/>
    </w:rPr>
  </w:style>
  <w:style w:type="character" w:customStyle="1" w:styleId="WW8Num23z0">
    <w:name w:val="WW8Num23z0"/>
  </w:style>
  <w:style w:type="character" w:customStyle="1" w:styleId="WW8Num24z0">
    <w:name w:val="WW8Num24z0"/>
    <w:rPr>
      <w:rFonts w:cs="Courier New"/>
      <w:sz w:val="24"/>
      <w:szCs w:val="24"/>
    </w:rPr>
  </w:style>
  <w:style w:type="character" w:customStyle="1" w:styleId="WW8Num25z0">
    <w:name w:val="WW8Num25z0"/>
    <w:rPr>
      <w:rFonts w:cs="Courier New"/>
      <w:sz w:val="24"/>
      <w:szCs w:val="24"/>
    </w:rPr>
  </w:style>
  <w:style w:type="character" w:customStyle="1" w:styleId="WW8Num26z0">
    <w:name w:val="WW8Num26z0"/>
    <w:rPr>
      <w:rFonts w:ascii="Calibri" w:hAnsi="Calibri" w:cs="Calibri"/>
      <w:b w:val="0"/>
      <w:sz w:val="21"/>
      <w:szCs w:val="24"/>
    </w:rPr>
  </w:style>
  <w:style w:type="character" w:customStyle="1" w:styleId="WW8Num26z1">
    <w:name w:val="WW8Num26z1"/>
    <w:rPr>
      <w:sz w:val="24"/>
      <w:szCs w:val="24"/>
    </w:rPr>
  </w:style>
  <w:style w:type="character" w:customStyle="1" w:styleId="WW8Num27z0">
    <w:name w:val="WW8Num27z0"/>
    <w:rPr>
      <w:rFonts w:cs="Courier New"/>
      <w:sz w:val="24"/>
      <w:szCs w:val="24"/>
    </w:rPr>
  </w:style>
  <w:style w:type="character" w:customStyle="1" w:styleId="WW8Num28z0">
    <w:name w:val="WW8Num28z0"/>
    <w:rPr>
      <w:rFonts w:cs="Courier New"/>
      <w:sz w:val="24"/>
      <w:szCs w:val="24"/>
    </w:rPr>
  </w:style>
  <w:style w:type="character" w:customStyle="1" w:styleId="WW8Num29z0">
    <w:name w:val="WW8Num29z0"/>
    <w:rPr>
      <w:rFonts w:cs="Courier New"/>
      <w:sz w:val="24"/>
      <w:szCs w:val="24"/>
    </w:rPr>
  </w:style>
  <w:style w:type="character" w:customStyle="1" w:styleId="WW8Num30z0">
    <w:name w:val="WW8Num30z0"/>
    <w:rPr>
      <w:rFonts w:cs="Courier New"/>
      <w:sz w:val="24"/>
      <w:szCs w:val="24"/>
    </w:rPr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  <w:rPr>
      <w:rFonts w:hint="default"/>
      <w:b/>
      <w:i/>
      <w:iCs/>
      <w:sz w:val="36"/>
      <w:szCs w:val="36"/>
    </w:rPr>
  </w:style>
  <w:style w:type="character" w:customStyle="1" w:styleId="WW8Num31z2">
    <w:name w:val="WW8Num31z2"/>
    <w:rPr>
      <w:rFonts w:hint="default"/>
      <w:b/>
      <w:sz w:val="32"/>
      <w:szCs w:val="32"/>
    </w:rPr>
  </w:style>
  <w:style w:type="character" w:customStyle="1" w:styleId="WW8Num31z3">
    <w:name w:val="WW8Num31z3"/>
    <w:rPr>
      <w:rFonts w:hint="default"/>
      <w:b/>
      <w:i/>
      <w:sz w:val="28"/>
      <w:szCs w:val="28"/>
      <w:u w:val="none"/>
    </w:rPr>
  </w:style>
  <w:style w:type="character" w:customStyle="1" w:styleId="WW8Num31z4">
    <w:name w:val="WW8Num31z4"/>
    <w:rPr>
      <w:rFonts w:hint="default"/>
      <w:b/>
    </w:rPr>
  </w:style>
  <w:style w:type="character" w:customStyle="1" w:styleId="WW8Num32z0">
    <w:name w:val="WW8Num32z0"/>
    <w:rPr>
      <w:rFonts w:cs="Courier New"/>
      <w:sz w:val="24"/>
      <w:szCs w:val="24"/>
    </w:rPr>
  </w:style>
  <w:style w:type="character" w:customStyle="1" w:styleId="WW8Num33z0">
    <w:name w:val="WW8Num33z0"/>
    <w:rPr>
      <w:rFonts w:cs="Courier New"/>
      <w:sz w:val="24"/>
      <w:szCs w:val="24"/>
    </w:rPr>
  </w:style>
  <w:style w:type="character" w:customStyle="1" w:styleId="WW8Num34z0">
    <w:name w:val="WW8Num34z0"/>
    <w:rPr>
      <w:rFonts w:cs="Courier New"/>
      <w:sz w:val="24"/>
      <w:szCs w:val="24"/>
    </w:rPr>
  </w:style>
  <w:style w:type="character" w:customStyle="1" w:styleId="WW8Num35z0">
    <w:name w:val="WW8Num35z0"/>
    <w:rPr>
      <w:rFonts w:cs="Courier New"/>
      <w:sz w:val="24"/>
      <w:szCs w:val="24"/>
    </w:rPr>
  </w:style>
  <w:style w:type="character" w:customStyle="1" w:styleId="WW8Num36z0">
    <w:name w:val="WW8Num36z0"/>
    <w:rPr>
      <w:rFonts w:cs="Courier New"/>
      <w:sz w:val="21"/>
      <w:szCs w:val="24"/>
    </w:rPr>
  </w:style>
  <w:style w:type="character" w:customStyle="1" w:styleId="WW8Num36z1">
    <w:name w:val="WW8Num36z1"/>
    <w:rPr>
      <w:sz w:val="24"/>
      <w:szCs w:val="24"/>
    </w:rPr>
  </w:style>
  <w:style w:type="character" w:customStyle="1" w:styleId="WW8Num37z0">
    <w:name w:val="WW8Num37z0"/>
    <w:rPr>
      <w:rFonts w:cs="Courier New"/>
      <w:sz w:val="24"/>
      <w:szCs w:val="24"/>
    </w:rPr>
  </w:style>
  <w:style w:type="character" w:customStyle="1" w:styleId="WW8Num38z0">
    <w:name w:val="WW8Num38z0"/>
    <w:rPr>
      <w:rFonts w:cs="Courier New"/>
      <w:sz w:val="24"/>
      <w:szCs w:val="24"/>
    </w:rPr>
  </w:style>
  <w:style w:type="character" w:customStyle="1" w:styleId="WW8Num39z0">
    <w:name w:val="WW8Num39z0"/>
    <w:rPr>
      <w:rFonts w:cs="Courier New"/>
      <w:sz w:val="24"/>
      <w:szCs w:val="24"/>
    </w:rPr>
  </w:style>
  <w:style w:type="character" w:customStyle="1" w:styleId="WW8Num40z0">
    <w:name w:val="WW8Num40z0"/>
    <w:rPr>
      <w:rFonts w:cs="Courier New"/>
      <w:sz w:val="24"/>
      <w:szCs w:val="24"/>
    </w:rPr>
  </w:style>
  <w:style w:type="character" w:customStyle="1" w:styleId="WW8Num41z0">
    <w:name w:val="WW8Num41z0"/>
    <w:rPr>
      <w:rFonts w:cs="Courier New"/>
      <w:sz w:val="24"/>
      <w:szCs w:val="24"/>
    </w:rPr>
  </w:style>
  <w:style w:type="character" w:customStyle="1" w:styleId="WW8Num42z0">
    <w:name w:val="WW8Num42z0"/>
    <w:rPr>
      <w:rFonts w:cs="Courier New"/>
      <w:sz w:val="24"/>
      <w:szCs w:val="24"/>
    </w:rPr>
  </w:style>
  <w:style w:type="character" w:customStyle="1" w:styleId="WW8Num43z0">
    <w:name w:val="WW8Num43z0"/>
    <w:rPr>
      <w:rFonts w:cs="Courier New"/>
      <w:sz w:val="24"/>
      <w:szCs w:val="24"/>
    </w:rPr>
  </w:style>
  <w:style w:type="character" w:customStyle="1" w:styleId="WW8Num44z0">
    <w:name w:val="WW8Num44z0"/>
    <w:rPr>
      <w:sz w:val="24"/>
      <w:szCs w:val="24"/>
    </w:rPr>
  </w:style>
  <w:style w:type="character" w:customStyle="1" w:styleId="WW8Num45z0">
    <w:name w:val="WW8Num45z0"/>
    <w:rPr>
      <w:rFonts w:cs="Courier New"/>
      <w:sz w:val="24"/>
      <w:szCs w:val="24"/>
    </w:rPr>
  </w:style>
  <w:style w:type="character" w:customStyle="1" w:styleId="WW8Num46z0">
    <w:name w:val="WW8Num46z0"/>
    <w:rPr>
      <w:rFonts w:cs="Courier New"/>
      <w:sz w:val="24"/>
      <w:szCs w:val="24"/>
    </w:rPr>
  </w:style>
  <w:style w:type="character" w:customStyle="1" w:styleId="WW8Num47z0">
    <w:name w:val="WW8Num47z0"/>
    <w:rPr>
      <w:rFonts w:cs="Courier New"/>
      <w:sz w:val="24"/>
      <w:szCs w:val="24"/>
    </w:rPr>
  </w:style>
  <w:style w:type="character" w:customStyle="1" w:styleId="WW8Num48z0">
    <w:name w:val="WW8Num48z0"/>
    <w:rPr>
      <w:rFonts w:cs="Courier New"/>
      <w:sz w:val="24"/>
      <w:szCs w:val="24"/>
    </w:rPr>
  </w:style>
  <w:style w:type="character" w:customStyle="1" w:styleId="WW8Num49z0">
    <w:name w:val="WW8Num49z0"/>
    <w:rPr>
      <w:rFonts w:cs="Courier New"/>
      <w:sz w:val="24"/>
      <w:szCs w:val="24"/>
    </w:rPr>
  </w:style>
  <w:style w:type="character" w:customStyle="1" w:styleId="WW8Num50z0">
    <w:name w:val="WW8Num50z0"/>
  </w:style>
  <w:style w:type="character" w:customStyle="1" w:styleId="WW8Num50z1">
    <w:name w:val="WW8Num50z1"/>
  </w:style>
  <w:style w:type="character" w:customStyle="1" w:styleId="WW8Num50z2">
    <w:name w:val="WW8Num50z2"/>
  </w:style>
  <w:style w:type="character" w:customStyle="1" w:styleId="WW8Num50z3">
    <w:name w:val="WW8Num50z3"/>
  </w:style>
  <w:style w:type="character" w:customStyle="1" w:styleId="WW8Num50z4">
    <w:name w:val="WW8Num50z4"/>
  </w:style>
  <w:style w:type="character" w:customStyle="1" w:styleId="WW8Num50z5">
    <w:name w:val="WW8Num50z5"/>
  </w:style>
  <w:style w:type="character" w:customStyle="1" w:styleId="WW8Num50z6">
    <w:name w:val="WW8Num50z6"/>
  </w:style>
  <w:style w:type="character" w:customStyle="1" w:styleId="WW8Num50z7">
    <w:name w:val="WW8Num50z7"/>
  </w:style>
  <w:style w:type="character" w:customStyle="1" w:styleId="WW8Num50z8">
    <w:name w:val="WW8Num50z8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Times New Roman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42z1">
    <w:name w:val="WW8Num42z1"/>
    <w:rPr>
      <w:rFonts w:ascii="Times New Roman" w:hAnsi="Times New Roman" w:cs="Times New Roman"/>
      <w:sz w:val="24"/>
      <w:szCs w:val="24"/>
      <w:lang w:eastAsia="el-GR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4">
    <w:name w:val="WW8Num42z4"/>
    <w:rPr>
      <w:rFonts w:ascii="Courier New" w:hAnsi="Courier New" w:cs="Courier New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  <w:sz w:val="24"/>
      <w:szCs w:val="24"/>
      <w:lang w:eastAsia="el-GR"/>
    </w:rPr>
  </w:style>
  <w:style w:type="character" w:customStyle="1" w:styleId="WW8Num47z1">
    <w:name w:val="WW8Num47z1"/>
    <w:rPr>
      <w:rFonts w:hint="default"/>
      <w:b/>
      <w:i/>
      <w:iCs/>
      <w:sz w:val="36"/>
      <w:szCs w:val="36"/>
    </w:rPr>
  </w:style>
  <w:style w:type="character" w:customStyle="1" w:styleId="WW8Num47z2">
    <w:name w:val="WW8Num47z2"/>
    <w:rPr>
      <w:rFonts w:hint="default"/>
      <w:b/>
      <w:sz w:val="32"/>
      <w:szCs w:val="32"/>
    </w:rPr>
  </w:style>
  <w:style w:type="character" w:customStyle="1" w:styleId="WW8Num47z3">
    <w:name w:val="WW8Num47z3"/>
    <w:rPr>
      <w:rFonts w:hint="default"/>
      <w:b/>
      <w:i/>
      <w:sz w:val="28"/>
      <w:szCs w:val="28"/>
      <w:u w:val="none"/>
    </w:rPr>
  </w:style>
  <w:style w:type="character" w:customStyle="1" w:styleId="WW8Num47z4">
    <w:name w:val="WW8Num47z4"/>
    <w:rPr>
      <w:rFonts w:hint="default"/>
      <w:b w:val="0"/>
    </w:rPr>
  </w:style>
  <w:style w:type="character" w:customStyle="1" w:styleId="WW8Num47z5">
    <w:name w:val="WW8Num47z5"/>
    <w:rPr>
      <w:rFonts w:hint="default"/>
    </w:rPr>
  </w:style>
  <w:style w:type="character" w:customStyle="1" w:styleId="WW8Num48z1">
    <w:name w:val="WW8Num48z1"/>
    <w:rPr>
      <w:sz w:val="24"/>
      <w:szCs w:val="24"/>
    </w:rPr>
  </w:style>
  <w:style w:type="character" w:customStyle="1" w:styleId="WW8Num49z1">
    <w:name w:val="WW8Num49z1"/>
  </w:style>
  <w:style w:type="character" w:customStyle="1" w:styleId="WW8Num49z2">
    <w:name w:val="WW8Num49z2"/>
  </w:style>
  <w:style w:type="character" w:customStyle="1" w:styleId="WW8Num49z3">
    <w:name w:val="WW8Num49z3"/>
  </w:style>
  <w:style w:type="character" w:customStyle="1" w:styleId="WW8Num49z4">
    <w:name w:val="WW8Num49z4"/>
  </w:style>
  <w:style w:type="character" w:customStyle="1" w:styleId="WW8Num49z5">
    <w:name w:val="WW8Num49z5"/>
  </w:style>
  <w:style w:type="character" w:customStyle="1" w:styleId="WW8Num49z6">
    <w:name w:val="WW8Num49z6"/>
  </w:style>
  <w:style w:type="character" w:customStyle="1" w:styleId="WW8Num49z7">
    <w:name w:val="WW8Num49z7"/>
  </w:style>
  <w:style w:type="character" w:customStyle="1" w:styleId="WW8Num49z8">
    <w:name w:val="WW8Num49z8"/>
  </w:style>
  <w:style w:type="character" w:customStyle="1" w:styleId="WW8Num51z0">
    <w:name w:val="WW8Num51z0"/>
    <w:rPr>
      <w:rFonts w:cs="Courier New"/>
      <w:sz w:val="24"/>
      <w:szCs w:val="24"/>
    </w:rPr>
  </w:style>
  <w:style w:type="character" w:customStyle="1" w:styleId="WW8Num52z0">
    <w:name w:val="WW8Num52z0"/>
    <w:rPr>
      <w:rFonts w:cs="Courier New"/>
      <w:sz w:val="24"/>
      <w:szCs w:val="24"/>
    </w:rPr>
  </w:style>
  <w:style w:type="character" w:customStyle="1" w:styleId="WW8Num53z0">
    <w:name w:val="WW8Num53z0"/>
    <w:rPr>
      <w:rFonts w:cs="Courier New"/>
      <w:sz w:val="24"/>
      <w:szCs w:val="24"/>
    </w:rPr>
  </w:style>
  <w:style w:type="character" w:customStyle="1" w:styleId="WW8Num54z0">
    <w:name w:val="WW8Num54z0"/>
    <w:rPr>
      <w:rFonts w:hint="default"/>
    </w:rPr>
  </w:style>
  <w:style w:type="character" w:customStyle="1" w:styleId="WW8Num54z1">
    <w:name w:val="WW8Num54z1"/>
    <w:rPr>
      <w:rFonts w:hint="default"/>
      <w:b/>
      <w:i/>
      <w:iCs/>
      <w:sz w:val="36"/>
      <w:szCs w:val="36"/>
    </w:rPr>
  </w:style>
  <w:style w:type="character" w:customStyle="1" w:styleId="WW8Num54z2">
    <w:name w:val="WW8Num54z2"/>
    <w:rPr>
      <w:rFonts w:hint="default"/>
      <w:b/>
      <w:sz w:val="32"/>
      <w:szCs w:val="32"/>
    </w:rPr>
  </w:style>
  <w:style w:type="character" w:customStyle="1" w:styleId="WW8Num54z3">
    <w:name w:val="WW8Num54z3"/>
    <w:rPr>
      <w:rFonts w:hint="default"/>
      <w:b/>
      <w:i/>
      <w:sz w:val="28"/>
      <w:szCs w:val="28"/>
      <w:u w:val="none"/>
    </w:rPr>
  </w:style>
  <w:style w:type="character" w:customStyle="1" w:styleId="WW8Num54z4">
    <w:name w:val="WW8Num54z4"/>
    <w:rPr>
      <w:rFonts w:hint="default"/>
      <w:b/>
    </w:rPr>
  </w:style>
  <w:style w:type="character" w:customStyle="1" w:styleId="WW8Num55z0">
    <w:name w:val="WW8Num55z0"/>
    <w:rPr>
      <w:rFonts w:cs="Courier New"/>
      <w:sz w:val="24"/>
      <w:szCs w:val="24"/>
    </w:rPr>
  </w:style>
  <w:style w:type="character" w:customStyle="1" w:styleId="WW8Num56z0">
    <w:name w:val="WW8Num56z0"/>
    <w:rPr>
      <w:rFonts w:cs="Courier New"/>
      <w:sz w:val="24"/>
      <w:szCs w:val="24"/>
    </w:rPr>
  </w:style>
  <w:style w:type="character" w:customStyle="1" w:styleId="WW8Num57z0">
    <w:name w:val="WW8Num57z0"/>
    <w:rPr>
      <w:rFonts w:cs="Courier New"/>
      <w:sz w:val="24"/>
      <w:szCs w:val="24"/>
    </w:rPr>
  </w:style>
  <w:style w:type="character" w:customStyle="1" w:styleId="WW8Num58z0">
    <w:name w:val="WW8Num58z0"/>
    <w:rPr>
      <w:rFonts w:cs="Courier New"/>
      <w:sz w:val="24"/>
      <w:szCs w:val="24"/>
    </w:rPr>
  </w:style>
  <w:style w:type="character" w:customStyle="1" w:styleId="WW8Num59z0">
    <w:name w:val="WW8Num59z0"/>
    <w:rPr>
      <w:b/>
      <w:i/>
      <w:u w:val="single"/>
    </w:rPr>
  </w:style>
  <w:style w:type="character" w:customStyle="1" w:styleId="WW8Num59z1">
    <w:name w:val="WW8Num59z1"/>
    <w:rPr>
      <w:b/>
      <w:i/>
      <w:iCs/>
      <w:sz w:val="36"/>
      <w:szCs w:val="36"/>
      <w:lang w:bidi="x-none"/>
    </w:rPr>
  </w:style>
  <w:style w:type="character" w:customStyle="1" w:styleId="WW8Num59z2">
    <w:name w:val="WW8Num59z2"/>
    <w:rPr>
      <w:b/>
      <w:sz w:val="32"/>
      <w:szCs w:val="32"/>
      <w:lang w:bidi="x-none"/>
    </w:rPr>
  </w:style>
  <w:style w:type="character" w:customStyle="1" w:styleId="WW8Num59z3">
    <w:name w:val="WW8Num59z3"/>
    <w:rPr>
      <w:b/>
      <w:i/>
      <w:sz w:val="28"/>
      <w:szCs w:val="28"/>
      <w:u w:val="single"/>
      <w:lang w:bidi="x-none"/>
    </w:rPr>
  </w:style>
  <w:style w:type="character" w:customStyle="1" w:styleId="WW8Num59z4">
    <w:name w:val="WW8Num59z4"/>
    <w:rPr>
      <w:b w:val="0"/>
    </w:rPr>
  </w:style>
  <w:style w:type="character" w:customStyle="1" w:styleId="WW8Num59z5">
    <w:name w:val="WW8Num59z5"/>
  </w:style>
  <w:style w:type="character" w:customStyle="1" w:styleId="WW8Num59z6">
    <w:name w:val="WW8Num59z6"/>
  </w:style>
  <w:style w:type="character" w:customStyle="1" w:styleId="WW8Num59z7">
    <w:name w:val="WW8Num59z7"/>
  </w:style>
  <w:style w:type="character" w:customStyle="1" w:styleId="WW8Num59z8">
    <w:name w:val="WW8Num59z8"/>
  </w:style>
  <w:style w:type="character" w:customStyle="1" w:styleId="WW8Num60z0">
    <w:name w:val="WW8Num60z0"/>
    <w:rPr>
      <w:rFonts w:cs="Courier New"/>
      <w:sz w:val="21"/>
      <w:szCs w:val="24"/>
    </w:rPr>
  </w:style>
  <w:style w:type="character" w:customStyle="1" w:styleId="WW8Num60z1">
    <w:name w:val="WW8Num60z1"/>
    <w:rPr>
      <w:sz w:val="24"/>
      <w:szCs w:val="24"/>
    </w:rPr>
  </w:style>
  <w:style w:type="character" w:customStyle="1" w:styleId="WW8Num61z0">
    <w:name w:val="WW8Num61z0"/>
    <w:rPr>
      <w:rFonts w:cs="Courier New"/>
      <w:sz w:val="24"/>
      <w:szCs w:val="24"/>
    </w:rPr>
  </w:style>
  <w:style w:type="character" w:customStyle="1" w:styleId="WW8Num62z0">
    <w:name w:val="WW8Num62z0"/>
    <w:rPr>
      <w:rFonts w:cs="Courier New"/>
      <w:sz w:val="24"/>
      <w:szCs w:val="24"/>
    </w:rPr>
  </w:style>
  <w:style w:type="character" w:customStyle="1" w:styleId="WW8Num63z0">
    <w:name w:val="WW8Num63z0"/>
    <w:rPr>
      <w:rFonts w:cs="Courier New"/>
      <w:sz w:val="24"/>
      <w:szCs w:val="24"/>
    </w:rPr>
  </w:style>
  <w:style w:type="character" w:customStyle="1" w:styleId="WW8Num64z0">
    <w:name w:val="WW8Num64z0"/>
    <w:rPr>
      <w:rFonts w:cs="Courier New"/>
      <w:sz w:val="24"/>
      <w:szCs w:val="24"/>
    </w:rPr>
  </w:style>
  <w:style w:type="character" w:customStyle="1" w:styleId="WW8Num65z0">
    <w:name w:val="WW8Num65z0"/>
    <w:rPr>
      <w:rFonts w:cs="Courier New"/>
      <w:sz w:val="24"/>
      <w:szCs w:val="24"/>
    </w:rPr>
  </w:style>
  <w:style w:type="character" w:customStyle="1" w:styleId="WW8Num66z0">
    <w:name w:val="WW8Num66z0"/>
    <w:rPr>
      <w:rFonts w:cs="Courier New"/>
      <w:sz w:val="24"/>
      <w:szCs w:val="24"/>
    </w:rPr>
  </w:style>
  <w:style w:type="character" w:customStyle="1" w:styleId="WW8Num67z0">
    <w:name w:val="WW8Num67z0"/>
    <w:rPr>
      <w:rFonts w:cs="Courier New"/>
      <w:sz w:val="24"/>
      <w:szCs w:val="24"/>
    </w:rPr>
  </w:style>
  <w:style w:type="character" w:customStyle="1" w:styleId="WW8Num68z0">
    <w:name w:val="WW8Num68z0"/>
    <w:rPr>
      <w:sz w:val="24"/>
      <w:szCs w:val="24"/>
    </w:rPr>
  </w:style>
  <w:style w:type="character" w:customStyle="1" w:styleId="WW8Num69z0">
    <w:name w:val="WW8Num69z0"/>
    <w:rPr>
      <w:rFonts w:cs="Courier New"/>
      <w:sz w:val="24"/>
      <w:szCs w:val="24"/>
    </w:rPr>
  </w:style>
  <w:style w:type="character" w:customStyle="1" w:styleId="WW8Num70z0">
    <w:name w:val="WW8Num70z0"/>
  </w:style>
  <w:style w:type="character" w:customStyle="1" w:styleId="WW8Num70z1">
    <w:name w:val="WW8Num70z1"/>
    <w:rPr>
      <w:b/>
      <w:i/>
      <w:iCs/>
      <w:sz w:val="36"/>
      <w:szCs w:val="36"/>
      <w:lang w:bidi="x-none"/>
    </w:rPr>
  </w:style>
  <w:style w:type="character" w:customStyle="1" w:styleId="WW8Num70z2">
    <w:name w:val="WW8Num70z2"/>
    <w:rPr>
      <w:b/>
      <w:sz w:val="32"/>
      <w:szCs w:val="32"/>
      <w:lang w:bidi="x-none"/>
    </w:rPr>
  </w:style>
  <w:style w:type="character" w:customStyle="1" w:styleId="WW8Num70z3">
    <w:name w:val="WW8Num70z3"/>
    <w:rPr>
      <w:b/>
      <w:i/>
      <w:sz w:val="28"/>
      <w:szCs w:val="28"/>
      <w:u w:val="single"/>
      <w:lang w:bidi="x-none"/>
    </w:rPr>
  </w:style>
  <w:style w:type="character" w:customStyle="1" w:styleId="WW8Num70z4">
    <w:name w:val="WW8Num70z4"/>
    <w:rPr>
      <w:b w:val="0"/>
    </w:rPr>
  </w:style>
  <w:style w:type="character" w:customStyle="1" w:styleId="WW8Num70z5">
    <w:name w:val="WW8Num70z5"/>
  </w:style>
  <w:style w:type="character" w:customStyle="1" w:styleId="WW8Num70z6">
    <w:name w:val="WW8Num70z6"/>
  </w:style>
  <w:style w:type="character" w:customStyle="1" w:styleId="WW8Num70z7">
    <w:name w:val="WW8Num70z7"/>
  </w:style>
  <w:style w:type="character" w:customStyle="1" w:styleId="WW8Num70z8">
    <w:name w:val="WW8Num70z8"/>
  </w:style>
  <w:style w:type="character" w:customStyle="1" w:styleId="WW8Num71z0">
    <w:name w:val="WW8Num71z0"/>
    <w:rPr>
      <w:rFonts w:cs="Courier New"/>
      <w:sz w:val="24"/>
      <w:szCs w:val="24"/>
    </w:rPr>
  </w:style>
  <w:style w:type="character" w:customStyle="1" w:styleId="WW8Num72z0">
    <w:name w:val="WW8Num72z0"/>
    <w:rPr>
      <w:rFonts w:cs="Courier New"/>
      <w:sz w:val="24"/>
      <w:szCs w:val="24"/>
    </w:rPr>
  </w:style>
  <w:style w:type="character" w:customStyle="1" w:styleId="WW8Num73z0">
    <w:name w:val="WW8Num73z0"/>
    <w:rPr>
      <w:rFonts w:cs="Courier New"/>
      <w:sz w:val="24"/>
      <w:szCs w:val="24"/>
    </w:rPr>
  </w:style>
  <w:style w:type="character" w:customStyle="1" w:styleId="WW8Num74z0">
    <w:name w:val="WW8Num74z0"/>
    <w:rPr>
      <w:rFonts w:cs="Courier New"/>
      <w:sz w:val="24"/>
      <w:szCs w:val="24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4">
    <w:name w:val="WW8Num1ztrue4"/>
  </w:style>
  <w:style w:type="character" w:customStyle="1" w:styleId="WW8Num1ztrue3">
    <w:name w:val="WW8Num1ztrue3"/>
  </w:style>
  <w:style w:type="character" w:customStyle="1" w:styleId="WW8Num1ztrue2">
    <w:name w:val="WW8Num1ztrue2"/>
  </w:style>
  <w:style w:type="character" w:customStyle="1" w:styleId="WW8Num1ztrue1">
    <w:name w:val="WW8Num1ztrue1"/>
  </w:style>
  <w:style w:type="character" w:customStyle="1" w:styleId="WW8Num3zfalse">
    <w:name w:val="WW8Num3zfalse"/>
  </w:style>
  <w:style w:type="character" w:customStyle="1" w:styleId="WW8Num4ztrue">
    <w:name w:val="WW8Num4ztrue"/>
  </w:style>
  <w:style w:type="character" w:customStyle="1" w:styleId="WW8Num4ztrue7">
    <w:name w:val="WW8Num4ztrue7"/>
  </w:style>
  <w:style w:type="character" w:customStyle="1" w:styleId="WW8Num4ztrue6">
    <w:name w:val="WW8Num4ztrue6"/>
  </w:style>
  <w:style w:type="character" w:customStyle="1" w:styleId="WW8Num4ztrue5">
    <w:name w:val="WW8Num4ztrue5"/>
  </w:style>
  <w:style w:type="character" w:customStyle="1" w:styleId="WW8Num4ztrue4">
    <w:name w:val="WW8Num4ztrue4"/>
  </w:style>
  <w:style w:type="character" w:customStyle="1" w:styleId="WW8Num4ztrue3">
    <w:name w:val="WW8Num4ztrue3"/>
  </w:style>
  <w:style w:type="character" w:customStyle="1" w:styleId="WW8Num4ztrue2">
    <w:name w:val="WW8Num4ztrue2"/>
  </w:style>
  <w:style w:type="character" w:customStyle="1" w:styleId="WW8Num4ztrue1">
    <w:name w:val="WW8Num4ztrue1"/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7">
    <w:name w:val="WW8Num5ztrue7"/>
  </w:style>
  <w:style w:type="character" w:customStyle="1" w:styleId="WW8Num5ztrue6">
    <w:name w:val="WW8Num5ztrue6"/>
  </w:style>
  <w:style w:type="character" w:customStyle="1" w:styleId="WW8Num5ztrue5">
    <w:name w:val="WW8Num5ztrue5"/>
  </w:style>
  <w:style w:type="character" w:customStyle="1" w:styleId="WW8Num5ztrue4">
    <w:name w:val="WW8Num5ztrue4"/>
  </w:style>
  <w:style w:type="character" w:customStyle="1" w:styleId="WW8Num5ztrue3">
    <w:name w:val="WW8Num5ztrue3"/>
  </w:style>
  <w:style w:type="character" w:customStyle="1" w:styleId="WW8Num5ztrue2">
    <w:name w:val="WW8Num5ztrue2"/>
  </w:style>
  <w:style w:type="character" w:customStyle="1" w:styleId="WW8Num5ztrue1">
    <w:name w:val="WW8Num5ztrue1"/>
  </w:style>
  <w:style w:type="character" w:customStyle="1" w:styleId="WW8Num11zfalse">
    <w:name w:val="WW8Num11zfalse"/>
  </w:style>
  <w:style w:type="character" w:customStyle="1" w:styleId="WW8Num11ztrue">
    <w:name w:val="WW8Num11ztrue"/>
  </w:style>
  <w:style w:type="character" w:customStyle="1" w:styleId="WW8Num11ztrue7">
    <w:name w:val="WW8Num11ztrue7"/>
  </w:style>
  <w:style w:type="character" w:customStyle="1" w:styleId="WW8Num11ztrue6">
    <w:name w:val="WW8Num11ztrue6"/>
  </w:style>
  <w:style w:type="character" w:customStyle="1" w:styleId="WW8Num11ztrue5">
    <w:name w:val="WW8Num11ztrue5"/>
  </w:style>
  <w:style w:type="character" w:customStyle="1" w:styleId="WW8Num11ztrue4">
    <w:name w:val="WW8Num11ztrue4"/>
  </w:style>
  <w:style w:type="character" w:customStyle="1" w:styleId="WW8Num11ztrue3">
    <w:name w:val="WW8Num11ztrue3"/>
  </w:style>
  <w:style w:type="character" w:customStyle="1" w:styleId="WW8Num11ztrue2">
    <w:name w:val="WW8Num11ztrue2"/>
  </w:style>
  <w:style w:type="character" w:customStyle="1" w:styleId="WW8Num11ztrue1">
    <w:name w:val="WW8Num11ztrue1"/>
  </w:style>
  <w:style w:type="character" w:customStyle="1" w:styleId="WW8Num12zfalse">
    <w:name w:val="WW8Num12zfalse"/>
  </w:style>
  <w:style w:type="character" w:customStyle="1" w:styleId="WW8Num12z1">
    <w:name w:val="WW8Num12z1"/>
    <w:rPr>
      <w:sz w:val="32"/>
    </w:rPr>
  </w:style>
  <w:style w:type="character" w:customStyle="1" w:styleId="WW8Num12ztrue">
    <w:name w:val="WW8Num12ztrue"/>
  </w:style>
  <w:style w:type="character" w:customStyle="1" w:styleId="WW8Num12z3">
    <w:name w:val="WW8Num12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true5">
    <w:name w:val="WW8Num12ztrue5"/>
  </w:style>
  <w:style w:type="character" w:customStyle="1" w:styleId="WW8Num12ztrue4">
    <w:name w:val="WW8Num12ztrue4"/>
  </w:style>
  <w:style w:type="character" w:customStyle="1" w:styleId="WW8Num12ztrue3">
    <w:name w:val="WW8Num12ztrue3"/>
  </w:style>
  <w:style w:type="character" w:customStyle="1" w:styleId="WW8Num12ztrue2">
    <w:name w:val="WW8Num12ztrue2"/>
  </w:style>
  <w:style w:type="character" w:customStyle="1" w:styleId="WW8Num12ztrue1">
    <w:name w:val="WW8Num12ztrue1"/>
  </w:style>
  <w:style w:type="character" w:customStyle="1" w:styleId="WW8Num13zfalse">
    <w:name w:val="WW8Num13zfalse"/>
  </w:style>
  <w:style w:type="character" w:customStyle="1" w:styleId="WW8Num15zfalse">
    <w:name w:val="WW8Num15zfalse"/>
  </w:style>
  <w:style w:type="character" w:customStyle="1" w:styleId="WW8Num18zfalse">
    <w:name w:val="WW8Num18zfals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7">
    <w:name w:val="WW8Num22ztrue7"/>
  </w:style>
  <w:style w:type="character" w:customStyle="1" w:styleId="WW8Num22ztrue6">
    <w:name w:val="WW8Num22ztrue6"/>
  </w:style>
  <w:style w:type="character" w:customStyle="1" w:styleId="WW8Num22ztrue5">
    <w:name w:val="WW8Num22ztrue5"/>
  </w:style>
  <w:style w:type="character" w:customStyle="1" w:styleId="WW8Num22ztrue4">
    <w:name w:val="WW8Num22ztrue4"/>
  </w:style>
  <w:style w:type="character" w:customStyle="1" w:styleId="WW8Num22ztrue3">
    <w:name w:val="WW8Num22ztrue3"/>
  </w:style>
  <w:style w:type="character" w:customStyle="1" w:styleId="WW8Num22ztrue2">
    <w:name w:val="WW8Num22ztrue2"/>
  </w:style>
  <w:style w:type="character" w:customStyle="1" w:styleId="WW8Num22ztrue1">
    <w:name w:val="WW8Num22ztrue1"/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Times New Roman"/>
    </w:rPr>
  </w:style>
  <w:style w:type="character" w:customStyle="1" w:styleId="WW8Num26zfalse">
    <w:name w:val="WW8Num26zfalse"/>
  </w:style>
  <w:style w:type="character" w:customStyle="1" w:styleId="WW8Num27z1">
    <w:name w:val="WW8Num27z1"/>
    <w:rPr>
      <w:rFonts w:ascii="Courier New" w:hAnsi="Courier New" w:cs="Courier New"/>
      <w:sz w:val="20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true">
    <w:name w:val="WW8Num30ztrue"/>
  </w:style>
  <w:style w:type="character" w:customStyle="1" w:styleId="WW8Num30ztrue7">
    <w:name w:val="WW8Num30ztrue7"/>
  </w:style>
  <w:style w:type="character" w:customStyle="1" w:styleId="WW8Num30ztrue6">
    <w:name w:val="WW8Num30ztrue6"/>
  </w:style>
  <w:style w:type="character" w:customStyle="1" w:styleId="WW8Num30ztrue5">
    <w:name w:val="WW8Num30ztrue5"/>
  </w:style>
  <w:style w:type="character" w:customStyle="1" w:styleId="WW8Num30ztrue4">
    <w:name w:val="WW8Num30ztrue4"/>
  </w:style>
  <w:style w:type="character" w:customStyle="1" w:styleId="WW8Num30ztrue3">
    <w:name w:val="WW8Num30ztrue3"/>
  </w:style>
  <w:style w:type="character" w:customStyle="1" w:styleId="WW8Num30ztrue2">
    <w:name w:val="WW8Num30ztrue2"/>
  </w:style>
  <w:style w:type="character" w:customStyle="1" w:styleId="WW8Num30ztrue1">
    <w:name w:val="WW8Num30ztrue1"/>
  </w:style>
  <w:style w:type="character" w:customStyle="1" w:styleId="WW8Num31ztrue">
    <w:name w:val="WW8Num31ztrue"/>
  </w:style>
  <w:style w:type="character" w:customStyle="1" w:styleId="WW8Num31ztrue7">
    <w:name w:val="WW8Num31ztrue7"/>
  </w:style>
  <w:style w:type="character" w:customStyle="1" w:styleId="WW8Num31ztrue6">
    <w:name w:val="WW8Num31ztrue6"/>
  </w:style>
  <w:style w:type="character" w:customStyle="1" w:styleId="WW8Num31ztrue5">
    <w:name w:val="WW8Num31ztrue5"/>
  </w:style>
  <w:style w:type="character" w:customStyle="1" w:styleId="WW8Num31ztrue4">
    <w:name w:val="WW8Num31ztrue4"/>
  </w:style>
  <w:style w:type="character" w:customStyle="1" w:styleId="WW8Num31ztrue3">
    <w:name w:val="WW8Num31ztrue3"/>
  </w:style>
  <w:style w:type="character" w:customStyle="1" w:styleId="WW8Num31ztrue2">
    <w:name w:val="WW8Num31ztrue2"/>
  </w:style>
  <w:style w:type="character" w:customStyle="1" w:styleId="WW8Num31ztrue1">
    <w:name w:val="WW8Num31ztrue1"/>
  </w:style>
  <w:style w:type="character" w:customStyle="1" w:styleId="WW8Num32ztrue">
    <w:name w:val="WW8Num32ztrue"/>
  </w:style>
  <w:style w:type="character" w:customStyle="1" w:styleId="WW8Num32ztrue7">
    <w:name w:val="WW8Num32ztrue7"/>
  </w:style>
  <w:style w:type="character" w:customStyle="1" w:styleId="WW8Num32ztrue6">
    <w:name w:val="WW8Num32ztrue6"/>
  </w:style>
  <w:style w:type="character" w:customStyle="1" w:styleId="WW8Num32ztrue5">
    <w:name w:val="WW8Num32ztrue5"/>
  </w:style>
  <w:style w:type="character" w:customStyle="1" w:styleId="WW8Num32ztrue4">
    <w:name w:val="WW8Num32ztrue4"/>
  </w:style>
  <w:style w:type="character" w:customStyle="1" w:styleId="WW8Num32ztrue3">
    <w:name w:val="WW8Num32ztrue3"/>
  </w:style>
  <w:style w:type="character" w:customStyle="1" w:styleId="WW8Num32ztrue2">
    <w:name w:val="WW8Num32ztrue2"/>
  </w:style>
  <w:style w:type="character" w:customStyle="1" w:styleId="WW8Num32ztrue1">
    <w:name w:val="WW8Num32ztrue1"/>
  </w:style>
  <w:style w:type="character" w:customStyle="1" w:styleId="WW8Num33ztrue">
    <w:name w:val="WW8Num33ztrue"/>
  </w:style>
  <w:style w:type="character" w:customStyle="1" w:styleId="WW8Num33ztrue7">
    <w:name w:val="WW8Num33ztrue7"/>
  </w:style>
  <w:style w:type="character" w:customStyle="1" w:styleId="WW8Num33ztrue6">
    <w:name w:val="WW8Num33ztrue6"/>
  </w:style>
  <w:style w:type="character" w:customStyle="1" w:styleId="WW8Num33ztrue5">
    <w:name w:val="WW8Num33ztrue5"/>
  </w:style>
  <w:style w:type="character" w:customStyle="1" w:styleId="WW8Num33ztrue4">
    <w:name w:val="WW8Num33ztrue4"/>
  </w:style>
  <w:style w:type="character" w:customStyle="1" w:styleId="WW8Num33ztrue3">
    <w:name w:val="WW8Num33ztrue3"/>
  </w:style>
  <w:style w:type="character" w:customStyle="1" w:styleId="WW8Num33ztrue2">
    <w:name w:val="WW8Num33ztrue2"/>
  </w:style>
  <w:style w:type="character" w:customStyle="1" w:styleId="WW8Num33ztrue1">
    <w:name w:val="WW8Num33ztrue1"/>
  </w:style>
  <w:style w:type="character" w:customStyle="1" w:styleId="WW8Num34ztrue">
    <w:name w:val="WW8Num34ztrue"/>
  </w:style>
  <w:style w:type="character" w:customStyle="1" w:styleId="WW8Num34ztrue7">
    <w:name w:val="WW8Num34ztrue7"/>
  </w:style>
  <w:style w:type="character" w:customStyle="1" w:styleId="WW8Num34ztrue6">
    <w:name w:val="WW8Num34ztrue6"/>
  </w:style>
  <w:style w:type="character" w:customStyle="1" w:styleId="WW8Num34ztrue5">
    <w:name w:val="WW8Num34ztrue5"/>
  </w:style>
  <w:style w:type="character" w:customStyle="1" w:styleId="WW8Num34ztrue4">
    <w:name w:val="WW8Num34ztrue4"/>
  </w:style>
  <w:style w:type="character" w:customStyle="1" w:styleId="WW8Num34ztrue3">
    <w:name w:val="WW8Num34ztrue3"/>
  </w:style>
  <w:style w:type="character" w:customStyle="1" w:styleId="WW8Num34ztrue2">
    <w:name w:val="WW8Num34ztrue2"/>
  </w:style>
  <w:style w:type="character" w:customStyle="1" w:styleId="WW8Num34ztrue1">
    <w:name w:val="WW8Num34ztrue1"/>
  </w:style>
  <w:style w:type="character" w:customStyle="1" w:styleId="WW8Num35ztrue">
    <w:name w:val="WW8Num35ztrue"/>
  </w:style>
  <w:style w:type="character" w:customStyle="1" w:styleId="WW8Num35ztrue7">
    <w:name w:val="WW8Num35ztrue7"/>
  </w:style>
  <w:style w:type="character" w:customStyle="1" w:styleId="WW8Num35ztrue6">
    <w:name w:val="WW8Num35ztrue6"/>
  </w:style>
  <w:style w:type="character" w:customStyle="1" w:styleId="WW8Num35ztrue5">
    <w:name w:val="WW8Num35ztrue5"/>
  </w:style>
  <w:style w:type="character" w:customStyle="1" w:styleId="WW8Num35ztrue4">
    <w:name w:val="WW8Num35ztrue4"/>
  </w:style>
  <w:style w:type="character" w:customStyle="1" w:styleId="WW8Num35ztrue3">
    <w:name w:val="WW8Num35ztrue3"/>
  </w:style>
  <w:style w:type="character" w:customStyle="1" w:styleId="WW8Num35ztrue2">
    <w:name w:val="WW8Num35ztrue2"/>
  </w:style>
  <w:style w:type="character" w:customStyle="1" w:styleId="WW8Num35ztrue1">
    <w:name w:val="WW8Num35ztrue1"/>
  </w:style>
  <w:style w:type="character" w:customStyle="1" w:styleId="WW8Num36ztrue">
    <w:name w:val="WW8Num36ztrue"/>
  </w:style>
  <w:style w:type="character" w:customStyle="1" w:styleId="WW8Num36ztrue7">
    <w:name w:val="WW8Num36ztrue7"/>
  </w:style>
  <w:style w:type="character" w:customStyle="1" w:styleId="WW8Num36ztrue6">
    <w:name w:val="WW8Num36ztrue6"/>
  </w:style>
  <w:style w:type="character" w:customStyle="1" w:styleId="WW8Num36ztrue5">
    <w:name w:val="WW8Num36ztrue5"/>
  </w:style>
  <w:style w:type="character" w:customStyle="1" w:styleId="WW8Num36ztrue4">
    <w:name w:val="WW8Num36ztrue4"/>
  </w:style>
  <w:style w:type="character" w:customStyle="1" w:styleId="WW8Num36ztrue3">
    <w:name w:val="WW8Num36ztrue3"/>
  </w:style>
  <w:style w:type="character" w:customStyle="1" w:styleId="WW8Num36ztrue2">
    <w:name w:val="WW8Num36ztrue2"/>
  </w:style>
  <w:style w:type="character" w:customStyle="1" w:styleId="WW8Num36ztrue1">
    <w:name w:val="WW8Num36ztrue1"/>
  </w:style>
  <w:style w:type="character" w:customStyle="1" w:styleId="WW8Num37ztrue">
    <w:name w:val="WW8Num37ztrue"/>
  </w:style>
  <w:style w:type="character" w:customStyle="1" w:styleId="WW8Num37ztrue7">
    <w:name w:val="WW8Num37ztrue7"/>
  </w:style>
  <w:style w:type="character" w:customStyle="1" w:styleId="WW8Num37ztrue6">
    <w:name w:val="WW8Num37ztrue6"/>
  </w:style>
  <w:style w:type="character" w:customStyle="1" w:styleId="WW8Num37ztrue5">
    <w:name w:val="WW8Num37ztrue5"/>
  </w:style>
  <w:style w:type="character" w:customStyle="1" w:styleId="WW8Num37ztrue4">
    <w:name w:val="WW8Num37ztrue4"/>
  </w:style>
  <w:style w:type="character" w:customStyle="1" w:styleId="WW8Num37ztrue3">
    <w:name w:val="WW8Num37ztrue3"/>
  </w:style>
  <w:style w:type="character" w:customStyle="1" w:styleId="WW8Num37ztrue2">
    <w:name w:val="WW8Num37ztrue2"/>
  </w:style>
  <w:style w:type="character" w:customStyle="1" w:styleId="WW8Num37ztrue1">
    <w:name w:val="WW8Num37ztrue1"/>
  </w:style>
  <w:style w:type="character" w:customStyle="1" w:styleId="WW8Num38ztrue">
    <w:name w:val="WW8Num38ztrue"/>
  </w:style>
  <w:style w:type="character" w:customStyle="1" w:styleId="WW8Num38ztrue7">
    <w:name w:val="WW8Num38ztrue7"/>
  </w:style>
  <w:style w:type="character" w:customStyle="1" w:styleId="WW8Num38ztrue6">
    <w:name w:val="WW8Num38ztrue6"/>
  </w:style>
  <w:style w:type="character" w:customStyle="1" w:styleId="WW8Num38ztrue5">
    <w:name w:val="WW8Num38ztrue5"/>
  </w:style>
  <w:style w:type="character" w:customStyle="1" w:styleId="WW8Num38ztrue4">
    <w:name w:val="WW8Num38ztrue4"/>
  </w:style>
  <w:style w:type="character" w:customStyle="1" w:styleId="WW8Num38ztrue3">
    <w:name w:val="WW8Num38ztrue3"/>
  </w:style>
  <w:style w:type="character" w:customStyle="1" w:styleId="WW8Num38ztrue2">
    <w:name w:val="WW8Num38ztrue2"/>
  </w:style>
  <w:style w:type="character" w:customStyle="1" w:styleId="WW8Num38ztrue1">
    <w:name w:val="WW8Num38ztrue1"/>
  </w:style>
  <w:style w:type="character" w:customStyle="1" w:styleId="WW8Num39ztrue">
    <w:name w:val="WW8Num39ztrue"/>
  </w:style>
  <w:style w:type="character" w:customStyle="1" w:styleId="WW8Num39ztrue7">
    <w:name w:val="WW8Num39ztrue7"/>
  </w:style>
  <w:style w:type="character" w:customStyle="1" w:styleId="WW8Num39ztrue6">
    <w:name w:val="WW8Num39ztrue6"/>
  </w:style>
  <w:style w:type="character" w:customStyle="1" w:styleId="WW8Num39ztrue5">
    <w:name w:val="WW8Num39ztrue5"/>
  </w:style>
  <w:style w:type="character" w:customStyle="1" w:styleId="WW8Num39ztrue4">
    <w:name w:val="WW8Num39ztrue4"/>
  </w:style>
  <w:style w:type="character" w:customStyle="1" w:styleId="WW8Num39ztrue3">
    <w:name w:val="WW8Num39ztrue3"/>
  </w:style>
  <w:style w:type="character" w:customStyle="1" w:styleId="WW8Num39ztrue2">
    <w:name w:val="WW8Num39ztrue2"/>
  </w:style>
  <w:style w:type="character" w:customStyle="1" w:styleId="WW8Num39ztrue1">
    <w:name w:val="WW8Num39ztrue1"/>
  </w:style>
  <w:style w:type="character" w:customStyle="1" w:styleId="WW8Num40ztrue">
    <w:name w:val="WW8Num40ztrue"/>
  </w:style>
  <w:style w:type="character" w:customStyle="1" w:styleId="WW8Num40ztrue7">
    <w:name w:val="WW8Num40ztrue7"/>
  </w:style>
  <w:style w:type="character" w:customStyle="1" w:styleId="WW8Num40ztrue6">
    <w:name w:val="WW8Num40ztrue6"/>
  </w:style>
  <w:style w:type="character" w:customStyle="1" w:styleId="WW8Num40ztrue5">
    <w:name w:val="WW8Num40ztrue5"/>
  </w:style>
  <w:style w:type="character" w:customStyle="1" w:styleId="WW8Num40ztrue4">
    <w:name w:val="WW8Num40ztrue4"/>
  </w:style>
  <w:style w:type="character" w:customStyle="1" w:styleId="WW8Num40ztrue3">
    <w:name w:val="WW8Num40ztrue3"/>
  </w:style>
  <w:style w:type="character" w:customStyle="1" w:styleId="WW8Num40ztrue2">
    <w:name w:val="WW8Num40ztrue2"/>
  </w:style>
  <w:style w:type="character" w:customStyle="1" w:styleId="WW8Num40ztrue1">
    <w:name w:val="WW8Num40ztrue1"/>
  </w:style>
  <w:style w:type="character" w:customStyle="1" w:styleId="WW8Num41ztrue">
    <w:name w:val="WW8Num41ztrue"/>
  </w:style>
  <w:style w:type="character" w:customStyle="1" w:styleId="WW8Num41ztrue7">
    <w:name w:val="WW8Num41ztrue7"/>
  </w:style>
  <w:style w:type="character" w:customStyle="1" w:styleId="WW8Num41ztrue6">
    <w:name w:val="WW8Num41ztrue6"/>
  </w:style>
  <w:style w:type="character" w:customStyle="1" w:styleId="WW8Num41ztrue5">
    <w:name w:val="WW8Num41ztrue5"/>
  </w:style>
  <w:style w:type="character" w:customStyle="1" w:styleId="WW8Num41ztrue4">
    <w:name w:val="WW8Num41ztrue4"/>
  </w:style>
  <w:style w:type="character" w:customStyle="1" w:styleId="WW8Num41ztrue3">
    <w:name w:val="WW8Num41ztrue3"/>
  </w:style>
  <w:style w:type="character" w:customStyle="1" w:styleId="WW8Num41ztrue2">
    <w:name w:val="WW8Num41ztrue2"/>
  </w:style>
  <w:style w:type="character" w:customStyle="1" w:styleId="WW8Num41ztrue1">
    <w:name w:val="WW8Num41ztrue1"/>
  </w:style>
  <w:style w:type="character" w:customStyle="1" w:styleId="WW8Num42ztrue">
    <w:name w:val="WW8Num42ztrue"/>
  </w:style>
  <w:style w:type="character" w:customStyle="1" w:styleId="WW8Num42ztrue7">
    <w:name w:val="WW8Num42ztrue7"/>
  </w:style>
  <w:style w:type="character" w:customStyle="1" w:styleId="WW8Num42ztrue6">
    <w:name w:val="WW8Num42ztrue6"/>
  </w:style>
  <w:style w:type="character" w:customStyle="1" w:styleId="WW8Num42ztrue5">
    <w:name w:val="WW8Num42ztrue5"/>
  </w:style>
  <w:style w:type="character" w:customStyle="1" w:styleId="WW8Num42ztrue4">
    <w:name w:val="WW8Num42ztrue4"/>
  </w:style>
  <w:style w:type="character" w:customStyle="1" w:styleId="WW8Num42ztrue3">
    <w:name w:val="WW8Num42ztrue3"/>
  </w:style>
  <w:style w:type="character" w:customStyle="1" w:styleId="WW8Num42ztrue2">
    <w:name w:val="WW8Num42ztrue2"/>
  </w:style>
  <w:style w:type="character" w:customStyle="1" w:styleId="WW8Num42ztrue1">
    <w:name w:val="WW8Num42ztrue1"/>
  </w:style>
  <w:style w:type="character" w:customStyle="1" w:styleId="WW8Num43ztrue">
    <w:name w:val="WW8Num43ztrue"/>
  </w:style>
  <w:style w:type="character" w:customStyle="1" w:styleId="WW8Num43ztrue7">
    <w:name w:val="WW8Num43ztrue7"/>
  </w:style>
  <w:style w:type="character" w:customStyle="1" w:styleId="WW8Num43ztrue6">
    <w:name w:val="WW8Num43ztrue6"/>
  </w:style>
  <w:style w:type="character" w:customStyle="1" w:styleId="WW8Num43ztrue5">
    <w:name w:val="WW8Num43ztrue5"/>
  </w:style>
  <w:style w:type="character" w:customStyle="1" w:styleId="WW8Num43ztrue4">
    <w:name w:val="WW8Num43ztrue4"/>
  </w:style>
  <w:style w:type="character" w:customStyle="1" w:styleId="WW8Num43ztrue3">
    <w:name w:val="WW8Num43ztrue3"/>
  </w:style>
  <w:style w:type="character" w:customStyle="1" w:styleId="WW8Num43ztrue2">
    <w:name w:val="WW8Num43ztrue2"/>
  </w:style>
  <w:style w:type="character" w:customStyle="1" w:styleId="WW8Num43ztrue1">
    <w:name w:val="WW8Num43ztrue1"/>
  </w:style>
  <w:style w:type="character" w:customStyle="1" w:styleId="WW8Num44ztrue">
    <w:name w:val="WW8Num44ztrue"/>
  </w:style>
  <w:style w:type="character" w:customStyle="1" w:styleId="WW8Num44ztrue7">
    <w:name w:val="WW8Num44ztrue7"/>
  </w:style>
  <w:style w:type="character" w:customStyle="1" w:styleId="WW8Num44ztrue6">
    <w:name w:val="WW8Num44ztrue6"/>
  </w:style>
  <w:style w:type="character" w:customStyle="1" w:styleId="WW8Num44ztrue5">
    <w:name w:val="WW8Num44ztrue5"/>
  </w:style>
  <w:style w:type="character" w:customStyle="1" w:styleId="WW8Num44ztrue4">
    <w:name w:val="WW8Num44ztrue4"/>
  </w:style>
  <w:style w:type="character" w:customStyle="1" w:styleId="WW8Num44ztrue3">
    <w:name w:val="WW8Num44ztrue3"/>
  </w:style>
  <w:style w:type="character" w:customStyle="1" w:styleId="WW8Num44ztrue2">
    <w:name w:val="WW8Num44ztrue2"/>
  </w:style>
  <w:style w:type="character" w:customStyle="1" w:styleId="WW8Num44ztrue1">
    <w:name w:val="WW8Num44ztrue1"/>
  </w:style>
  <w:style w:type="character" w:customStyle="1" w:styleId="WW8Num45ztrue">
    <w:name w:val="WW8Num45ztrue"/>
  </w:style>
  <w:style w:type="character" w:customStyle="1" w:styleId="WW8Num45ztrue7">
    <w:name w:val="WW8Num45ztrue7"/>
  </w:style>
  <w:style w:type="character" w:customStyle="1" w:styleId="WW8Num45ztrue6">
    <w:name w:val="WW8Num45ztrue6"/>
  </w:style>
  <w:style w:type="character" w:customStyle="1" w:styleId="WW8Num45ztrue5">
    <w:name w:val="WW8Num45ztrue5"/>
  </w:style>
  <w:style w:type="character" w:customStyle="1" w:styleId="WW8Num45ztrue4">
    <w:name w:val="WW8Num45ztrue4"/>
  </w:style>
  <w:style w:type="character" w:customStyle="1" w:styleId="WW8Num45ztrue3">
    <w:name w:val="WW8Num45ztrue3"/>
  </w:style>
  <w:style w:type="character" w:customStyle="1" w:styleId="WW8Num45ztrue2">
    <w:name w:val="WW8Num45ztrue2"/>
  </w:style>
  <w:style w:type="character" w:customStyle="1" w:styleId="WW8Num45ztrue1">
    <w:name w:val="WW8Num45ztrue1"/>
  </w:style>
  <w:style w:type="character" w:customStyle="1" w:styleId="WW8Num46ztrue">
    <w:name w:val="WW8Num46ztrue"/>
  </w:style>
  <w:style w:type="character" w:customStyle="1" w:styleId="WW8Num46ztrue7">
    <w:name w:val="WW8Num46ztrue7"/>
  </w:style>
  <w:style w:type="character" w:customStyle="1" w:styleId="WW8Num46ztrue6">
    <w:name w:val="WW8Num46ztrue6"/>
  </w:style>
  <w:style w:type="character" w:customStyle="1" w:styleId="WW8Num46ztrue5">
    <w:name w:val="WW8Num46ztrue5"/>
  </w:style>
  <w:style w:type="character" w:customStyle="1" w:styleId="WW8Num46ztrue4">
    <w:name w:val="WW8Num46ztrue4"/>
  </w:style>
  <w:style w:type="character" w:customStyle="1" w:styleId="WW8Num46ztrue3">
    <w:name w:val="WW8Num46ztrue3"/>
  </w:style>
  <w:style w:type="character" w:customStyle="1" w:styleId="WW8Num46ztrue2">
    <w:name w:val="WW8Num46ztrue2"/>
  </w:style>
  <w:style w:type="character" w:customStyle="1" w:styleId="WW8Num46ztrue1">
    <w:name w:val="WW8Num46ztrue1"/>
  </w:style>
  <w:style w:type="character" w:customStyle="1" w:styleId="WW8Num47ztrue">
    <w:name w:val="WW8Num47ztrue"/>
  </w:style>
  <w:style w:type="character" w:customStyle="1" w:styleId="WW8Num47ztrue7">
    <w:name w:val="WW8Num47ztrue7"/>
  </w:style>
  <w:style w:type="character" w:customStyle="1" w:styleId="WW8Num47ztrue6">
    <w:name w:val="WW8Num47ztrue6"/>
  </w:style>
  <w:style w:type="character" w:customStyle="1" w:styleId="WW8Num47ztrue5">
    <w:name w:val="WW8Num47ztrue5"/>
  </w:style>
  <w:style w:type="character" w:customStyle="1" w:styleId="WW8Num47ztrue4">
    <w:name w:val="WW8Num47ztrue4"/>
  </w:style>
  <w:style w:type="character" w:customStyle="1" w:styleId="WW8Num47ztrue3">
    <w:name w:val="WW8Num47ztrue3"/>
  </w:style>
  <w:style w:type="character" w:customStyle="1" w:styleId="WW8Num47ztrue2">
    <w:name w:val="WW8Num47ztrue2"/>
  </w:style>
  <w:style w:type="character" w:customStyle="1" w:styleId="WW8Num47ztrue1">
    <w:name w:val="WW8Num47ztrue1"/>
  </w:style>
  <w:style w:type="character" w:customStyle="1" w:styleId="WW8Num48z2">
    <w:name w:val="WW8Num48z2"/>
    <w:rPr>
      <w:rFonts w:ascii="Wingdings" w:hAnsi="Wingdings" w:cs="Wingdings"/>
    </w:rPr>
  </w:style>
  <w:style w:type="character" w:customStyle="1" w:styleId="WW8Num48z4">
    <w:name w:val="WW8Num48z4"/>
    <w:rPr>
      <w:rFonts w:ascii="Courier New" w:hAnsi="Courier New" w:cs="Courier New"/>
    </w:rPr>
  </w:style>
  <w:style w:type="character" w:customStyle="1" w:styleId="WW8Num50ztrue">
    <w:name w:val="WW8Num50ztrue"/>
  </w:style>
  <w:style w:type="character" w:customStyle="1" w:styleId="WW8Num50ztrue7">
    <w:name w:val="WW8Num50ztrue7"/>
  </w:style>
  <w:style w:type="character" w:customStyle="1" w:styleId="WW8Num50ztrue6">
    <w:name w:val="WW8Num50ztrue6"/>
  </w:style>
  <w:style w:type="character" w:customStyle="1" w:styleId="WW8Num50ztrue5">
    <w:name w:val="WW8Num50ztrue5"/>
  </w:style>
  <w:style w:type="character" w:customStyle="1" w:styleId="WW8Num50ztrue4">
    <w:name w:val="WW8Num50ztrue4"/>
  </w:style>
  <w:style w:type="character" w:customStyle="1" w:styleId="WW8Num50ztrue3">
    <w:name w:val="WW8Num50ztrue3"/>
  </w:style>
  <w:style w:type="character" w:customStyle="1" w:styleId="WW8Num50ztrue2">
    <w:name w:val="WW8Num50ztrue2"/>
  </w:style>
  <w:style w:type="character" w:customStyle="1" w:styleId="WW8Num50ztrue1">
    <w:name w:val="WW8Num50ztrue1"/>
  </w:style>
  <w:style w:type="character" w:customStyle="1" w:styleId="DefaultParagraphFont1">
    <w:name w:val="Default Paragraph Font1"/>
  </w:style>
  <w:style w:type="character" w:customStyle="1" w:styleId="Absatz-Standardschriftart">
    <w:name w:val="Absatz-Standardschriftart"/>
  </w:style>
  <w:style w:type="character" w:customStyle="1" w:styleId="WW8Num14z1">
    <w:name w:val="WW8Num14z1"/>
    <w:rPr>
      <w:rFonts w:ascii="Wingdings" w:hAnsi="Wingdings" w:cs="Wingdings"/>
      <w:sz w:val="20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Times New Roman"/>
    </w:rPr>
  </w:style>
  <w:style w:type="character" w:customStyle="1" w:styleId="WW8Num28z2">
    <w:name w:val="WW8Num28z2"/>
    <w:rPr>
      <w:rFonts w:ascii="Wingdings" w:hAnsi="Wingdings" w:cs="Wingdings"/>
      <w:sz w:val="20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3z1">
    <w:name w:val="WW8Num13z1"/>
    <w:rPr>
      <w:rFonts w:ascii="Wingdings" w:hAnsi="Wingdings" w:cs="Wingdings"/>
      <w:sz w:val="20"/>
    </w:rPr>
  </w:style>
  <w:style w:type="character" w:customStyle="1" w:styleId="WW8Num23z3">
    <w:name w:val="WW8Num23z3"/>
    <w:rPr>
      <w:rFonts w:ascii="Symbol" w:hAnsi="Symbol" w:cs="Times New Roman"/>
    </w:rPr>
  </w:style>
  <w:style w:type="character" w:customStyle="1" w:styleId="11">
    <w:name w:val="Προεπιλεγμένη γραμματοσειρά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11"/>
  </w:style>
  <w:style w:type="character" w:customStyle="1" w:styleId="FootnoteCharacters">
    <w:name w:val="Footnote Characters"/>
    <w:rPr>
      <w:vertAlign w:val="superscript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boldface">
    <w:name w:val="boldface"/>
    <w:rPr>
      <w:b/>
    </w:rPr>
  </w:style>
  <w:style w:type="character" w:customStyle="1" w:styleId="Char">
    <w:name w:val="Υπότιτλος Char"/>
    <w:rPr>
      <w:rFonts w:ascii="Verdana" w:hAnsi="Verdana" w:cs="Verdana"/>
      <w:b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letters1">
    <w:name w:val="letters1"/>
    <w:rPr>
      <w:rFonts w:ascii="Arial" w:hAnsi="Arial" w:cs="Arial"/>
      <w:b/>
      <w:bCs/>
      <w:strike w:val="0"/>
      <w:dstrike w:val="0"/>
      <w:color w:val="660000"/>
      <w:sz w:val="23"/>
      <w:szCs w:val="23"/>
      <w:u w:val="none"/>
    </w:rPr>
  </w:style>
  <w:style w:type="character" w:customStyle="1" w:styleId="emphasize">
    <w:name w:val="emphasize"/>
    <w:rPr>
      <w:rFonts w:ascii="Times New Roman" w:hAnsi="Times New Roman" w:cs="Times New Roman"/>
      <w:i/>
      <w:sz w:val="22"/>
    </w:rPr>
  </w:style>
  <w:style w:type="character" w:customStyle="1" w:styleId="Boldface0">
    <w:name w:val="Boldface"/>
    <w:rPr>
      <w:rFonts w:ascii="Times New Roman" w:hAnsi="Times New Roman" w:cs="Times New Roman"/>
      <w:b/>
      <w:i/>
      <w:sz w:val="22"/>
    </w:rPr>
  </w:style>
  <w:style w:type="character" w:customStyle="1" w:styleId="NormalmystyleChar">
    <w:name w:val="Normal.mystyle Char"/>
    <w:rPr>
      <w:rFonts w:cs="Arial"/>
      <w:sz w:val="22"/>
      <w:lang w:bidi="ar-SA"/>
    </w:rPr>
  </w:style>
  <w:style w:type="character" w:customStyle="1" w:styleId="cattitle">
    <w:name w:val="cattitle"/>
    <w:basedOn w:val="11"/>
  </w:style>
  <w:style w:type="character" w:customStyle="1" w:styleId="postbody">
    <w:name w:val="postbody"/>
    <w:basedOn w:val="11"/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z-Char">
    <w:name w:val="z-Τέλος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1Char">
    <w:name w:val="Επικεφαλίδα 1 Char"/>
    <w:rPr>
      <w:rFonts w:ascii="Verdana" w:hAnsi="Verdana" w:cs="Verdana"/>
      <w:b/>
      <w:sz w:val="40"/>
      <w:szCs w:val="40"/>
    </w:rPr>
  </w:style>
  <w:style w:type="character" w:customStyle="1" w:styleId="2Char">
    <w:name w:val="Επικεφαλίδα 2 Char"/>
    <w:rPr>
      <w:b/>
      <w:i/>
      <w:iCs/>
      <w:sz w:val="36"/>
      <w:szCs w:val="36"/>
    </w:rPr>
  </w:style>
  <w:style w:type="character" w:customStyle="1" w:styleId="3Char">
    <w:name w:val="Επικεφαλίδα 3 Char"/>
    <w:rPr>
      <w:b/>
      <w:sz w:val="24"/>
    </w:rPr>
  </w:style>
  <w:style w:type="character" w:customStyle="1" w:styleId="4Char">
    <w:name w:val="Επικεφαλίδα 4 Char"/>
    <w:rPr>
      <w:rFonts w:ascii="Arial" w:hAnsi="Arial" w:cs="Arial"/>
      <w:b/>
      <w:sz w:val="24"/>
    </w:rPr>
  </w:style>
  <w:style w:type="character" w:customStyle="1" w:styleId="5Char">
    <w:name w:val="Επικεφαλίδα 5 Char"/>
    <w:rPr>
      <w:sz w:val="22"/>
    </w:rPr>
  </w:style>
  <w:style w:type="character" w:customStyle="1" w:styleId="6Char">
    <w:name w:val="Επικεφαλίδα 6 Char"/>
    <w:rPr>
      <w:i/>
      <w:sz w:val="22"/>
    </w:rPr>
  </w:style>
  <w:style w:type="character" w:customStyle="1" w:styleId="7Char">
    <w:name w:val="Επικεφαλίδα 7 Char"/>
    <w:rPr>
      <w:rFonts w:ascii="Arial" w:hAnsi="Arial" w:cs="Arial"/>
    </w:rPr>
  </w:style>
  <w:style w:type="character" w:customStyle="1" w:styleId="8Char">
    <w:name w:val="Επικεφαλίδα 8 Char"/>
    <w:rPr>
      <w:rFonts w:ascii="Arial" w:hAnsi="Arial" w:cs="Arial"/>
      <w:i/>
    </w:rPr>
  </w:style>
  <w:style w:type="character" w:customStyle="1" w:styleId="9Char">
    <w:name w:val="Επικεφαλίδα 9 Char"/>
    <w:rPr>
      <w:rFonts w:ascii="Arial" w:hAnsi="Arial" w:cs="Arial"/>
      <w:b/>
      <w:i/>
      <w:sz w:val="18"/>
    </w:rPr>
  </w:style>
  <w:style w:type="character" w:customStyle="1" w:styleId="2Char0">
    <w:name w:val="Σώμα κείμενου με εσοχή 2 Char"/>
    <w:rPr>
      <w:sz w:val="22"/>
    </w:rPr>
  </w:style>
  <w:style w:type="character" w:customStyle="1" w:styleId="Char0">
    <w:name w:val="Τίτλος Char"/>
    <w:rPr>
      <w:rFonts w:ascii="Arial" w:hAnsi="Arial" w:cs="Arial"/>
      <w:b/>
      <w:bCs/>
      <w:sz w:val="28"/>
      <w:szCs w:val="28"/>
    </w:rPr>
  </w:style>
  <w:style w:type="character" w:customStyle="1" w:styleId="Char1">
    <w:name w:val="Σώμα κειμένου Char"/>
    <w:rPr>
      <w:sz w:val="24"/>
    </w:rPr>
  </w:style>
  <w:style w:type="character" w:customStyle="1" w:styleId="3Char0">
    <w:name w:val="Σώμα κείμενου 3 Char"/>
    <w:rPr>
      <w:sz w:val="24"/>
    </w:rPr>
  </w:style>
  <w:style w:type="character" w:customStyle="1" w:styleId="Char2">
    <w:name w:val="Κεφαλίδα Char"/>
  </w:style>
  <w:style w:type="character" w:customStyle="1" w:styleId="2Char1">
    <w:name w:val="Σώμα κείμενου 2 Char"/>
    <w:rPr>
      <w:sz w:val="22"/>
    </w:rPr>
  </w:style>
  <w:style w:type="character" w:customStyle="1" w:styleId="Char3">
    <w:name w:val="Κείμενο υποσημείωσης Char"/>
    <w:rPr>
      <w:sz w:val="22"/>
    </w:rPr>
  </w:style>
  <w:style w:type="character" w:customStyle="1" w:styleId="Char4">
    <w:name w:val="Υποσέλιδο Char"/>
  </w:style>
  <w:style w:type="character" w:customStyle="1" w:styleId="z-Char0">
    <w:name w:val="z-Αρχή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Char5">
    <w:name w:val="Σώμα κείμενου με εσοχή Char"/>
    <w:rPr>
      <w:sz w:val="22"/>
    </w:rPr>
  </w:style>
  <w:style w:type="character" w:customStyle="1" w:styleId="WW-InternetLink">
    <w:name w:val="WW-Internet Link"/>
    <w:rPr>
      <w:color w:val="000080"/>
      <w:u w:val="single"/>
      <w:lang w:bidi="en-US"/>
    </w:rPr>
  </w:style>
  <w:style w:type="character" w:customStyle="1" w:styleId="mw-headline">
    <w:name w:val="mw-headline"/>
    <w:basedOn w:val="11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Char6">
    <w:name w:val="Κείμενο πλαισίου Char"/>
    <w:rPr>
      <w:rFonts w:ascii="Tahoma" w:hAnsi="Tahoma" w:cs="Tahoma"/>
      <w:sz w:val="16"/>
      <w:szCs w:val="16"/>
    </w:rPr>
  </w:style>
  <w:style w:type="character" w:customStyle="1" w:styleId="hps">
    <w:name w:val="hps"/>
    <w:basedOn w:val="11"/>
  </w:style>
  <w:style w:type="character" w:customStyle="1" w:styleId="A3">
    <w:name w:val="A3"/>
    <w:rPr>
      <w:rFonts w:cs="Adobe Garamond Pro"/>
      <w:color w:val="221E1F"/>
      <w:sz w:val="36"/>
      <w:szCs w:val="36"/>
    </w:rPr>
  </w:style>
  <w:style w:type="character" w:customStyle="1" w:styleId="A1">
    <w:name w:val="A1"/>
    <w:rPr>
      <w:rFonts w:cs="Adobe Garamond Pro"/>
      <w:i/>
      <w:iCs/>
      <w:color w:val="221E1F"/>
      <w:sz w:val="21"/>
      <w:szCs w:val="21"/>
    </w:rPr>
  </w:style>
  <w:style w:type="character" w:customStyle="1" w:styleId="shorttext">
    <w:name w:val="short_text"/>
    <w:basedOn w:val="11"/>
  </w:style>
  <w:style w:type="character" w:customStyle="1" w:styleId="nineteen">
    <w:name w:val="nineteen"/>
    <w:basedOn w:val="1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har10">
    <w:name w:val="Απλό κείμενο Char1"/>
    <w:rPr>
      <w:rFonts w:ascii="Courier New" w:hAnsi="Courier New" w:cs="Courier New"/>
      <w:lang w:eastAsia="zh-CN"/>
    </w:rPr>
  </w:style>
  <w:style w:type="character" w:customStyle="1" w:styleId="-HTMLChar1">
    <w:name w:val="Προ-διαμορφωμένο HTML Char1"/>
    <w:rPr>
      <w:rFonts w:ascii="Courier New" w:hAnsi="Courier New" w:cs="Courier New"/>
      <w:lang w:eastAsia="zh-CN"/>
    </w:rPr>
  </w:style>
  <w:style w:type="character" w:customStyle="1" w:styleId="z-TopofFormChar">
    <w:name w:val="z-Top of Form Char"/>
    <w:rPr>
      <w:rFonts w:ascii="Arial" w:hAnsi="Arial" w:cs="Arial"/>
      <w:vanish/>
      <w:sz w:val="16"/>
      <w:szCs w:val="16"/>
    </w:rPr>
  </w:style>
  <w:style w:type="character" w:customStyle="1" w:styleId="atn">
    <w:name w:val="atn"/>
    <w:basedOn w:val="DefaultParagraphFont1"/>
  </w:style>
  <w:style w:type="character" w:customStyle="1" w:styleId="z-BottomofFormChar">
    <w:name w:val="z-Bottom of Form Char"/>
    <w:rPr>
      <w:rFonts w:ascii="Arial" w:hAnsi="Arial" w:cs="Arial"/>
      <w:vanish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rPr>
      <w:lang w:eastAsia="zh-CN"/>
    </w:rPr>
  </w:style>
  <w:style w:type="character" w:customStyle="1" w:styleId="FooterChar">
    <w:name w:val="Footer Char"/>
    <w:rPr>
      <w:lang w:eastAsia="zh-CN"/>
    </w:rPr>
  </w:style>
  <w:style w:type="character" w:customStyle="1" w:styleId="IndexLink">
    <w:name w:val="Index Link"/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uiPriority w:val="9"/>
    <w:rPr>
      <w:rFonts w:ascii="Verdana" w:hAnsi="Verdana" w:cs="Verdana"/>
      <w:b/>
      <w:sz w:val="40"/>
      <w:szCs w:val="40"/>
      <w:lang w:eastAsia="zh-CN"/>
    </w:rPr>
  </w:style>
  <w:style w:type="character" w:customStyle="1" w:styleId="Heading2Char">
    <w:name w:val="Heading 2 Char"/>
    <w:uiPriority w:val="9"/>
    <w:rPr>
      <w:b/>
      <w:i/>
      <w:iCs/>
      <w:sz w:val="36"/>
      <w:szCs w:val="36"/>
      <w:lang w:eastAsia="zh-CN"/>
    </w:rPr>
  </w:style>
  <w:style w:type="character" w:customStyle="1" w:styleId="FootnoteTextChar">
    <w:name w:val="Footnote Text Char"/>
    <w:rPr>
      <w:sz w:val="22"/>
      <w:lang w:eastAsia="zh-CN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</w:style>
  <w:style w:type="character" w:customStyle="1" w:styleId="apple-style-span">
    <w:name w:val="apple-style-span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Calibri" w:eastAsia="Calibri" w:hAnsi="Calibri" w:cs="Calibri"/>
    </w:rPr>
  </w:style>
  <w:style w:type="character" w:customStyle="1" w:styleId="EndnoteTextChar">
    <w:name w:val="Endnote Text Char"/>
    <w:rPr>
      <w:rFonts w:ascii="Calibri" w:eastAsia="Calibri" w:hAnsi="Calibri" w:cs="Calibri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CommentSubjectChar">
    <w:name w:val="Comment Subject Char"/>
    <w:rPr>
      <w:rFonts w:ascii="Calibri" w:eastAsia="Calibri" w:hAnsi="Calibri" w:cs="Calibri"/>
      <w:b/>
      <w:bCs/>
    </w:rPr>
  </w:style>
  <w:style w:type="character" w:customStyle="1" w:styleId="pln">
    <w:name w:val="pln"/>
  </w:style>
  <w:style w:type="character" w:customStyle="1" w:styleId="pun">
    <w:name w:val="pun"/>
  </w:style>
  <w:style w:type="character" w:customStyle="1" w:styleId="kwd">
    <w:name w:val="kwd"/>
  </w:style>
  <w:style w:type="character" w:customStyle="1" w:styleId="Heading3Char">
    <w:name w:val="Heading 3 Char"/>
    <w:rPr>
      <w:b/>
      <w:sz w:val="24"/>
      <w:lang w:eastAsia="zh-CN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  <w:lang w:eastAsia="zh-CN"/>
    </w:rPr>
  </w:style>
  <w:style w:type="character" w:customStyle="1" w:styleId="WW-InternetLink1">
    <w:name w:val="WW-Internet Link1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ind w:left="709" w:hanging="709"/>
      <w:jc w:val="center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pPr>
      <w:jc w:val="left"/>
    </w:pPr>
    <w:rPr>
      <w:sz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311">
    <w:name w:val="Σώμα κείμενου 31"/>
    <w:basedOn w:val="Normal"/>
    <w:pPr>
      <w:spacing w:after="120"/>
    </w:pPr>
    <w:rPr>
      <w:sz w:val="24"/>
    </w:rPr>
  </w:style>
  <w:style w:type="paragraph" w:customStyle="1" w:styleId="Head">
    <w:name w:val="Head"/>
    <w:basedOn w:val="Normal"/>
    <w:pPr>
      <w:keepNext/>
      <w:spacing w:before="480" w:after="120" w:line="360" w:lineRule="atLeast"/>
    </w:pPr>
    <w:rPr>
      <w:rFonts w:ascii="Arial Narrow" w:hAnsi="Arial Narrow" w:cs="Arial Narrow"/>
      <w:b/>
      <w:sz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uiPriority w:val="99"/>
  </w:style>
  <w:style w:type="paragraph" w:styleId="Footer">
    <w:name w:val="footer"/>
    <w:basedOn w:val="Normal"/>
    <w:uiPriority w:val="99"/>
  </w:style>
  <w:style w:type="paragraph" w:customStyle="1" w:styleId="body">
    <w:name w:val="body"/>
    <w:basedOn w:val="Normal"/>
    <w:pPr>
      <w:overflowPunct w:val="0"/>
      <w:autoSpaceDE w:val="0"/>
      <w:spacing w:after="120"/>
      <w:textAlignment w:val="baseline"/>
    </w:pPr>
    <w:rPr>
      <w:rFonts w:ascii="GR-Soft_Helv" w:hAnsi="GR-Soft_Helv" w:cs="GR-Soft_Helv"/>
    </w:rPr>
  </w:style>
  <w:style w:type="paragraph" w:customStyle="1" w:styleId="Web1">
    <w:name w:val="Κανονικό (Web)1"/>
    <w:basedOn w:val="Normal"/>
    <w:pPr>
      <w:spacing w:before="100" w:after="100"/>
      <w:jc w:val="left"/>
    </w:pPr>
    <w:rPr>
      <w:sz w:val="24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="Calibri" w:hAnsi="Calibri" w:cs="Calibr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</w:rPr>
  </w:style>
  <w:style w:type="paragraph" w:styleId="TOC4">
    <w:name w:val="toc 4"/>
    <w:basedOn w:val="Normal"/>
    <w:next w:val="Normal"/>
    <w:pPr>
      <w:ind w:left="600"/>
      <w:jc w:val="left"/>
    </w:pPr>
    <w:rPr>
      <w:rFonts w:ascii="Calibri" w:hAnsi="Calibri" w:cs="Calibri"/>
    </w:rPr>
  </w:style>
  <w:style w:type="paragraph" w:styleId="TOC5">
    <w:name w:val="toc 5"/>
    <w:basedOn w:val="Normal"/>
    <w:next w:val="Normal"/>
    <w:pPr>
      <w:ind w:left="800"/>
      <w:jc w:val="left"/>
    </w:pPr>
    <w:rPr>
      <w:rFonts w:ascii="Calibri" w:hAnsi="Calibri" w:cs="Calibri"/>
    </w:rPr>
  </w:style>
  <w:style w:type="paragraph" w:styleId="TOC6">
    <w:name w:val="toc 6"/>
    <w:basedOn w:val="Normal"/>
    <w:next w:val="Normal"/>
    <w:pPr>
      <w:ind w:left="1000"/>
      <w:jc w:val="left"/>
    </w:pPr>
    <w:rPr>
      <w:rFonts w:ascii="Calibri" w:hAnsi="Calibri" w:cs="Calibri"/>
    </w:rPr>
  </w:style>
  <w:style w:type="paragraph" w:styleId="TOC7">
    <w:name w:val="toc 7"/>
    <w:basedOn w:val="Normal"/>
    <w:next w:val="Normal"/>
    <w:pPr>
      <w:ind w:left="1200"/>
      <w:jc w:val="left"/>
    </w:pPr>
    <w:rPr>
      <w:rFonts w:ascii="Calibri" w:hAnsi="Calibri" w:cs="Calibri"/>
    </w:rPr>
  </w:style>
  <w:style w:type="paragraph" w:styleId="TOC8">
    <w:name w:val="toc 8"/>
    <w:basedOn w:val="Normal"/>
    <w:next w:val="Normal"/>
    <w:pPr>
      <w:ind w:left="1400"/>
      <w:jc w:val="left"/>
    </w:pPr>
    <w:rPr>
      <w:rFonts w:ascii="Calibri" w:hAnsi="Calibri" w:cs="Calibri"/>
    </w:rPr>
  </w:style>
  <w:style w:type="paragraph" w:styleId="TOC9">
    <w:name w:val="toc 9"/>
    <w:basedOn w:val="Normal"/>
    <w:next w:val="Normal"/>
    <w:pPr>
      <w:ind w:left="1600"/>
      <w:jc w:val="left"/>
    </w:pPr>
    <w:rPr>
      <w:rFonts w:ascii="Calibri" w:hAnsi="Calibri" w:cs="Calibri"/>
    </w:rPr>
  </w:style>
  <w:style w:type="paragraph" w:customStyle="1" w:styleId="210">
    <w:name w:val="Σώμα κείμενου 21"/>
    <w:basedOn w:val="Normal"/>
    <w:pPr>
      <w:spacing w:line="360" w:lineRule="atLeast"/>
    </w:pPr>
    <w:rPr>
      <w:sz w:val="22"/>
    </w:rPr>
  </w:style>
  <w:style w:type="paragraph" w:styleId="BodyTextIndent">
    <w:name w:val="Body Text Indent"/>
    <w:basedOn w:val="Normal"/>
    <w:pPr>
      <w:spacing w:after="120" w:line="360" w:lineRule="atLeast"/>
      <w:ind w:left="717"/>
      <w:jc w:val="left"/>
    </w:pPr>
    <w:rPr>
      <w:sz w:val="22"/>
    </w:rPr>
  </w:style>
  <w:style w:type="paragraph" w:customStyle="1" w:styleId="12">
    <w:name w:val="Λεζάντα1"/>
    <w:basedOn w:val="Normal"/>
    <w:next w:val="Normal"/>
    <w:pPr>
      <w:spacing w:before="120" w:after="120"/>
      <w:jc w:val="left"/>
    </w:pPr>
    <w:rPr>
      <w:b/>
      <w:bCs/>
    </w:rPr>
  </w:style>
  <w:style w:type="paragraph" w:styleId="FootnoteText">
    <w:name w:val="footnote text"/>
    <w:basedOn w:val="Normal"/>
    <w:pPr>
      <w:overflowPunct w:val="0"/>
      <w:autoSpaceDE w:val="0"/>
      <w:textAlignment w:val="baseline"/>
    </w:pPr>
    <w:rPr>
      <w:sz w:val="22"/>
    </w:rPr>
  </w:style>
  <w:style w:type="paragraph" w:customStyle="1" w:styleId="211">
    <w:name w:val="Σώμα κείμενου με εσοχή 21"/>
    <w:basedOn w:val="Normal"/>
    <w:pPr>
      <w:spacing w:line="360" w:lineRule="atLeast"/>
      <w:ind w:left="360"/>
      <w:jc w:val="left"/>
    </w:pPr>
    <w:rPr>
      <w:sz w:val="22"/>
    </w:rPr>
  </w:style>
  <w:style w:type="paragraph" w:customStyle="1" w:styleId="UsrDefBlockText">
    <w:name w:val="UsrDef BlockText"/>
    <w:basedOn w:val="Normal"/>
    <w:rPr>
      <w:rFonts w:ascii="Arial" w:hAnsi="Arial" w:cs="Arial"/>
      <w:sz w:val="22"/>
    </w:rPr>
  </w:style>
  <w:style w:type="paragraph" w:customStyle="1" w:styleId="212">
    <w:name w:val="Λίστα με κουκκίδες 21"/>
    <w:basedOn w:val="Normal"/>
    <w:pPr>
      <w:ind w:left="566" w:hanging="283"/>
      <w:jc w:val="left"/>
    </w:pPr>
  </w:style>
  <w:style w:type="paragraph" w:customStyle="1" w:styleId="312">
    <w:name w:val="Σώμα κείμενου με εσοχή 31"/>
    <w:basedOn w:val="Normal"/>
    <w:pPr>
      <w:ind w:left="709"/>
    </w:pPr>
    <w:rPr>
      <w:rFonts w:ascii="Arial" w:hAnsi="Arial" w:cs="Arial"/>
    </w:rPr>
  </w:style>
  <w:style w:type="paragraph" w:customStyle="1" w:styleId="13">
    <w:name w:val="Τμήμα κειμένου1"/>
    <w:basedOn w:val="Normal"/>
    <w:pPr>
      <w:ind w:left="567" w:right="-432" w:hanging="791"/>
      <w:jc w:val="left"/>
    </w:pPr>
    <w:rPr>
      <w:rFonts w:ascii="Arial" w:hAnsi="Arial" w:cs="Arial"/>
      <w:b/>
      <w:bCs/>
      <w:sz w:val="24"/>
      <w:szCs w:val="24"/>
    </w:rPr>
  </w:style>
  <w:style w:type="paragraph" w:customStyle="1" w:styleId="14">
    <w:name w:val="Κείμενο σχολίου1"/>
    <w:basedOn w:val="Normal"/>
    <w:pPr>
      <w:jc w:val="left"/>
    </w:pPr>
  </w:style>
  <w:style w:type="paragraph" w:customStyle="1" w:styleId="15">
    <w:name w:val="Θέμα σχολίου1"/>
    <w:basedOn w:val="14"/>
    <w:next w:val="14"/>
    <w:rPr>
      <w:b/>
      <w:bCs/>
    </w:rPr>
  </w:style>
  <w:style w:type="paragraph" w:customStyle="1" w:styleId="16">
    <w:name w:val="Κείμενο πλαισίου1"/>
    <w:basedOn w:val="Normal"/>
    <w:pPr>
      <w:jc w:val="left"/>
    </w:pPr>
    <w:rPr>
      <w:rFonts w:ascii="Tahoma" w:hAnsi="Tahoma" w:cs="Tahoma"/>
      <w:sz w:val="16"/>
      <w:szCs w:val="16"/>
    </w:rPr>
  </w:style>
  <w:style w:type="paragraph" w:customStyle="1" w:styleId="xl35">
    <w:name w:val="xl35"/>
    <w:basedOn w:val="Normal"/>
    <w:pPr>
      <w:spacing w:before="280" w:after="280"/>
      <w:textAlignment w:val="top"/>
    </w:pPr>
    <w:rPr>
      <w:rFonts w:ascii="Arial" w:hAnsi="Arial" w:cs="Arial"/>
      <w:sz w:val="16"/>
      <w:szCs w:val="16"/>
    </w:rPr>
  </w:style>
  <w:style w:type="paragraph" w:customStyle="1" w:styleId="1">
    <w:name w:val="Λίστα με κουκκίδες1"/>
    <w:basedOn w:val="Normal"/>
    <w:pPr>
      <w:numPr>
        <w:numId w:val="8"/>
      </w:numPr>
      <w:jc w:val="left"/>
    </w:pPr>
  </w:style>
  <w:style w:type="paragraph" w:customStyle="1" w:styleId="31">
    <w:name w:val="Λίστα με κουκκίδες 31"/>
    <w:basedOn w:val="Normal"/>
    <w:pPr>
      <w:numPr>
        <w:numId w:val="7"/>
      </w:numPr>
      <w:tabs>
        <w:tab w:val="left" w:pos="926"/>
      </w:tabs>
      <w:ind w:left="926" w:firstLine="0"/>
      <w:jc w:val="left"/>
    </w:pPr>
  </w:style>
  <w:style w:type="paragraph" w:customStyle="1" w:styleId="41">
    <w:name w:val="Λίστα με κουκκίδες 41"/>
    <w:basedOn w:val="Normal"/>
    <w:pPr>
      <w:numPr>
        <w:numId w:val="17"/>
      </w:numPr>
      <w:tabs>
        <w:tab w:val="left" w:pos="1209"/>
      </w:tabs>
      <w:ind w:left="1209" w:firstLine="0"/>
      <w:jc w:val="left"/>
    </w:pPr>
  </w:style>
  <w:style w:type="paragraph" w:customStyle="1" w:styleId="51">
    <w:name w:val="Λίστα με κουκκίδες 51"/>
    <w:basedOn w:val="Normal"/>
    <w:pPr>
      <w:numPr>
        <w:numId w:val="9"/>
      </w:numPr>
      <w:tabs>
        <w:tab w:val="left" w:pos="1492"/>
      </w:tabs>
      <w:ind w:left="1492" w:firstLine="0"/>
      <w:jc w:val="left"/>
    </w:pPr>
  </w:style>
  <w:style w:type="paragraph" w:customStyle="1" w:styleId="10">
    <w:name w:val="Λίστα με αριθμούς1"/>
    <w:basedOn w:val="Normal"/>
    <w:pPr>
      <w:numPr>
        <w:numId w:val="10"/>
      </w:numPr>
      <w:ind w:left="360" w:hanging="360"/>
      <w:jc w:val="left"/>
    </w:pPr>
  </w:style>
  <w:style w:type="paragraph" w:customStyle="1" w:styleId="21">
    <w:name w:val="Λίστα με αριθμούς 21"/>
    <w:basedOn w:val="Normal"/>
    <w:pPr>
      <w:numPr>
        <w:numId w:val="5"/>
      </w:numPr>
      <w:tabs>
        <w:tab w:val="left" w:pos="643"/>
      </w:tabs>
      <w:ind w:left="643" w:firstLine="0"/>
      <w:jc w:val="left"/>
    </w:pPr>
  </w:style>
  <w:style w:type="paragraph" w:customStyle="1" w:styleId="310">
    <w:name w:val="Λίστα με αριθμούς 31"/>
    <w:basedOn w:val="Normal"/>
    <w:pPr>
      <w:numPr>
        <w:numId w:val="18"/>
      </w:numPr>
      <w:tabs>
        <w:tab w:val="left" w:pos="926"/>
      </w:tabs>
      <w:ind w:left="926" w:firstLine="0"/>
      <w:jc w:val="left"/>
    </w:pPr>
  </w:style>
  <w:style w:type="paragraph" w:customStyle="1" w:styleId="410">
    <w:name w:val="Λίστα με αριθμούς 41"/>
    <w:basedOn w:val="Normal"/>
    <w:pPr>
      <w:numPr>
        <w:numId w:val="19"/>
      </w:numPr>
      <w:tabs>
        <w:tab w:val="left" w:pos="1209"/>
      </w:tabs>
      <w:ind w:left="1209" w:firstLine="0"/>
      <w:jc w:val="left"/>
    </w:pPr>
  </w:style>
  <w:style w:type="paragraph" w:customStyle="1" w:styleId="510">
    <w:name w:val="Λίστα με αριθμούς 51"/>
    <w:basedOn w:val="Normal"/>
    <w:pPr>
      <w:numPr>
        <w:numId w:val="13"/>
      </w:numPr>
      <w:tabs>
        <w:tab w:val="left" w:pos="1492"/>
      </w:tabs>
      <w:ind w:left="1492" w:firstLine="0"/>
      <w:jc w:val="left"/>
    </w:pPr>
  </w:style>
  <w:style w:type="paragraph" w:customStyle="1" w:styleId="Ar1">
    <w:name w:val="Ar1"/>
    <w:basedOn w:val="Web1"/>
    <w:pPr>
      <w:spacing w:before="480" w:after="120"/>
    </w:pPr>
    <w:rPr>
      <w:rFonts w:ascii="Arial" w:hAnsi="Arial" w:cs="Arial"/>
      <w:b/>
      <w:bCs/>
      <w:i/>
      <w:iCs/>
      <w:color w:val="003366"/>
      <w:spacing w:val="35"/>
      <w:sz w:val="22"/>
      <w:szCs w:val="28"/>
    </w:rPr>
  </w:style>
  <w:style w:type="paragraph" w:customStyle="1" w:styleId="Ar2">
    <w:name w:val="Ar2"/>
    <w:basedOn w:val="12"/>
    <w:pPr>
      <w:spacing w:before="240" w:after="60"/>
      <w:ind w:firstLine="357"/>
    </w:pPr>
    <w:rPr>
      <w:rFonts w:ascii="Arial" w:hAnsi="Arial" w:cs="Arial"/>
      <w:color w:val="003366"/>
      <w:spacing w:val="35"/>
      <w:szCs w:val="28"/>
    </w:rPr>
  </w:style>
  <w:style w:type="paragraph" w:customStyle="1" w:styleId="Ar3">
    <w:name w:val="Ar3"/>
    <w:basedOn w:val="Web1"/>
    <w:pPr>
      <w:spacing w:before="240" w:after="60"/>
      <w:ind w:left="720"/>
      <w:jc w:val="both"/>
    </w:pPr>
    <w:rPr>
      <w:rFonts w:ascii="Arial" w:hAnsi="Arial" w:cs="Arial"/>
      <w:b/>
      <w:bCs/>
      <w:i/>
      <w:iCs/>
      <w:color w:val="003366"/>
      <w:sz w:val="19"/>
      <w:szCs w:val="19"/>
      <w:u w:val="single"/>
    </w:rPr>
  </w:style>
  <w:style w:type="paragraph" w:customStyle="1" w:styleId="Heading1a">
    <w:name w:val="Heading 1a"/>
    <w:basedOn w:val="Heading1"/>
    <w:pPr>
      <w:keepNext w:val="0"/>
      <w:widowControl/>
      <w:numPr>
        <w:numId w:val="11"/>
      </w:numPr>
      <w:spacing w:before="360" w:after="240"/>
    </w:pPr>
    <w:rPr>
      <w:rFonts w:ascii="Arial" w:hAnsi="Arial" w:cs="Arial"/>
      <w:sz w:val="28"/>
    </w:rPr>
  </w:style>
  <w:style w:type="paragraph" w:customStyle="1" w:styleId="Heading2a">
    <w:name w:val="Heading 2a"/>
    <w:basedOn w:val="Heading2"/>
    <w:pPr>
      <w:keepNext w:val="0"/>
      <w:widowControl/>
      <w:tabs>
        <w:tab w:val="left" w:pos="432"/>
      </w:tabs>
      <w:ind w:left="432" w:hanging="432"/>
      <w:jc w:val="left"/>
    </w:pPr>
  </w:style>
  <w:style w:type="paragraph" w:customStyle="1" w:styleId="Heading3a">
    <w:name w:val="Heading 3a"/>
    <w:basedOn w:val="Heading3"/>
    <w:pPr>
      <w:keepNext w:val="0"/>
      <w:tabs>
        <w:tab w:val="left" w:pos="432"/>
      </w:tabs>
      <w:spacing w:before="240" w:after="120"/>
      <w:jc w:val="left"/>
    </w:pPr>
  </w:style>
  <w:style w:type="paragraph" w:customStyle="1" w:styleId="Bullet1">
    <w:name w:val="Bullet 1"/>
    <w:basedOn w:val="Normal"/>
    <w:pPr>
      <w:widowControl w:val="0"/>
      <w:numPr>
        <w:numId w:val="2"/>
      </w:numPr>
      <w:spacing w:before="60" w:after="60" w:line="360" w:lineRule="atLeast"/>
    </w:pPr>
    <w:rPr>
      <w:rFonts w:ascii="Tahoma" w:hAnsi="Tahoma" w:cs="Tahoma"/>
    </w:rPr>
  </w:style>
  <w:style w:type="paragraph" w:customStyle="1" w:styleId="ProjectTitle">
    <w:name w:val="Project Title"/>
    <w:basedOn w:val="Normal"/>
    <w:pPr>
      <w:keepNext/>
      <w:keepLines/>
      <w:pageBreakBefore/>
      <w:numPr>
        <w:numId w:val="4"/>
      </w:numPr>
      <w:pBdr>
        <w:top w:val="single" w:sz="4" w:space="1" w:color="808080"/>
        <w:left w:val="none" w:sz="0" w:space="0" w:color="000000"/>
        <w:bottom w:val="none" w:sz="0" w:space="0" w:color="000000"/>
        <w:right w:val="single" w:sz="4" w:space="4" w:color="808080"/>
      </w:pBdr>
      <w:shd w:val="clear" w:color="auto" w:fill="FFFFFF"/>
      <w:tabs>
        <w:tab w:val="left" w:pos="567"/>
      </w:tabs>
      <w:spacing w:before="600" w:after="120"/>
      <w:ind w:left="0" w:hanging="567"/>
    </w:pPr>
    <w:rPr>
      <w:rFonts w:ascii="Lucida Sans Unicode" w:hAnsi="Lucida Sans Unicode" w:cs="Lucida Sans Unicode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pacepar">
    <w:name w:val="spacepar"/>
    <w:basedOn w:val="Normal"/>
    <w:pPr>
      <w:spacing w:before="120" w:after="120"/>
    </w:pPr>
    <w:rPr>
      <w:rFonts w:ascii="Arial" w:hAnsi="Arial" w:cs="Arial"/>
      <w:sz w:val="24"/>
    </w:rPr>
  </w:style>
  <w:style w:type="paragraph" w:customStyle="1" w:styleId="a">
    <w:name w:val="Âáóéêü"/>
    <w:pPr>
      <w:widowControl w:val="0"/>
      <w:suppressAutoHyphens/>
      <w:spacing w:before="120"/>
    </w:pPr>
    <w:rPr>
      <w:sz w:val="24"/>
      <w:lang w:val="el-GR" w:eastAsia="zh-CN"/>
    </w:rPr>
  </w:style>
  <w:style w:type="paragraph" w:customStyle="1" w:styleId="K">
    <w:name w:val="K·ÓÔÓÈÎ‹"/>
    <w:basedOn w:val="Normal"/>
    <w:pPr>
      <w:jc w:val="left"/>
    </w:pPr>
    <w:rPr>
      <w:rFonts w:ascii="CG Times (WN)" w:hAnsi="CG Times (WN)" w:cs="CG Times (WN)"/>
      <w:lang w:eastAsia="en-GB"/>
    </w:rPr>
  </w:style>
  <w:style w:type="paragraph" w:customStyle="1" w:styleId="soctitle">
    <w:name w:val="soctitle"/>
    <w:basedOn w:val="K"/>
    <w:pPr>
      <w:spacing w:line="240" w:lineRule="atLeast"/>
      <w:jc w:val="center"/>
    </w:pPr>
    <w:rPr>
      <w:rFonts w:ascii="HellasArial" w:hAnsi="HellasArial" w:cs="HellasArial"/>
      <w:b/>
      <w:sz w:val="28"/>
    </w:rPr>
  </w:style>
  <w:style w:type="paragraph" w:customStyle="1" w:styleId="z-1">
    <w:name w:val="z-Αρχή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Subtitle">
    <w:name w:val="Subtitle"/>
    <w:basedOn w:val="Normal"/>
    <w:next w:val="BodyText"/>
    <w:qFormat/>
    <w:pPr>
      <w:spacing w:before="120" w:after="120"/>
      <w:jc w:val="center"/>
    </w:pPr>
    <w:rPr>
      <w:rFonts w:ascii="Verdana" w:hAnsi="Verdana" w:cs="Verdana"/>
      <w:b/>
      <w:bCs/>
      <w:sz w:val="24"/>
      <w:szCs w:val="24"/>
    </w:rPr>
  </w:style>
  <w:style w:type="paragraph" w:customStyle="1" w:styleId="SmallLetters">
    <w:name w:val="Small Letters"/>
    <w:basedOn w:val="Normal"/>
    <w:pPr>
      <w:spacing w:after="240"/>
      <w:jc w:val="center"/>
    </w:pPr>
  </w:style>
  <w:style w:type="paragraph" w:customStyle="1" w:styleId="Nass">
    <w:name w:val="Nass"/>
    <w:basedOn w:val="Normal"/>
    <w:pPr>
      <w:spacing w:before="120" w:after="240"/>
    </w:pPr>
    <w:rPr>
      <w:sz w:val="22"/>
    </w:rPr>
  </w:style>
  <w:style w:type="paragraph" w:customStyle="1" w:styleId="ListBullet1">
    <w:name w:val="List Bullet 1"/>
    <w:basedOn w:val="Normal"/>
    <w:pPr>
      <w:numPr>
        <w:numId w:val="14"/>
      </w:numPr>
      <w:spacing w:before="60" w:after="60"/>
    </w:pPr>
    <w:rPr>
      <w:sz w:val="22"/>
    </w:rPr>
  </w:style>
  <w:style w:type="paragraph" w:customStyle="1" w:styleId="myparagraph">
    <w:name w:val="my paragraph"/>
    <w:basedOn w:val="Normal"/>
    <w:pPr>
      <w:numPr>
        <w:numId w:val="16"/>
      </w:numPr>
      <w:spacing w:before="240"/>
      <w:ind w:left="0" w:firstLine="0"/>
    </w:pPr>
    <w:rPr>
      <w:sz w:val="22"/>
    </w:rPr>
  </w:style>
  <w:style w:type="paragraph" w:customStyle="1" w:styleId="Bullet2">
    <w:name w:val="Bullet 2"/>
    <w:basedOn w:val="Normal"/>
    <w:pPr>
      <w:widowControl w:val="0"/>
      <w:tabs>
        <w:tab w:val="left" w:pos="720"/>
      </w:tabs>
      <w:spacing w:after="120"/>
      <w:ind w:left="720" w:hanging="360"/>
    </w:pPr>
    <w:rPr>
      <w:sz w:val="22"/>
    </w:rPr>
  </w:style>
  <w:style w:type="paragraph" w:customStyle="1" w:styleId="Normalmystyle">
    <w:name w:val="Normal.mystyle"/>
    <w:basedOn w:val="Normal"/>
    <w:pPr>
      <w:widowControl w:val="0"/>
      <w:spacing w:after="120"/>
    </w:pPr>
    <w:rPr>
      <w:sz w:val="22"/>
    </w:rPr>
  </w:style>
  <w:style w:type="paragraph" w:customStyle="1" w:styleId="abstract">
    <w:name w:val="abstract"/>
    <w:basedOn w:val="Normalmystyle"/>
    <w:next w:val="Normalmystyle"/>
    <w:pPr>
      <w:spacing w:before="120"/>
      <w:ind w:left="567" w:right="567"/>
      <w:jc w:val="center"/>
    </w:pPr>
    <w:rPr>
      <w:rFonts w:cs="Arial"/>
      <w:sz w:val="24"/>
    </w:rPr>
  </w:style>
  <w:style w:type="paragraph" w:customStyle="1" w:styleId="annex1">
    <w:name w:val="annex1"/>
    <w:basedOn w:val="Normalmystyle"/>
    <w:next w:val="Normalmystyle"/>
    <w:pPr>
      <w:keepNext/>
      <w:keepLines/>
      <w:pageBreakBefore/>
      <w:widowControl/>
      <w:spacing w:before="360" w:after="360"/>
      <w:ind w:left="780" w:hanging="420"/>
      <w:jc w:val="center"/>
    </w:pPr>
    <w:rPr>
      <w:rFonts w:cs="Arial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iblio">
    <w:name w:val="biblio"/>
    <w:basedOn w:val="Normalmystyle"/>
    <w:pPr>
      <w:spacing w:before="120"/>
      <w:ind w:left="567" w:hanging="567"/>
    </w:pPr>
    <w:rPr>
      <w:rFonts w:cs="Arial"/>
    </w:rPr>
  </w:style>
  <w:style w:type="paragraph" w:customStyle="1" w:styleId="figureFooter">
    <w:name w:val="figure Footer"/>
    <w:basedOn w:val="Normalmystyle"/>
    <w:next w:val="Normalmystyle"/>
    <w:pPr>
      <w:keepNext/>
      <w:numPr>
        <w:numId w:val="15"/>
      </w:numPr>
      <w:tabs>
        <w:tab w:val="left" w:pos="1021"/>
      </w:tabs>
      <w:spacing w:before="60"/>
      <w:ind w:left="1021" w:hanging="1021"/>
      <w:jc w:val="center"/>
    </w:pPr>
    <w:rPr>
      <w:rFonts w:cs="Arial"/>
      <w:b/>
    </w:rPr>
  </w:style>
  <w:style w:type="paragraph" w:customStyle="1" w:styleId="ListCharacter1">
    <w:name w:val="List Character 1"/>
    <w:basedOn w:val="Normalmystyle"/>
    <w:pPr>
      <w:spacing w:after="60"/>
      <w:ind w:left="720" w:hanging="360"/>
    </w:pPr>
    <w:rPr>
      <w:rFonts w:cs="Arial"/>
    </w:rPr>
  </w:style>
  <w:style w:type="paragraph" w:customStyle="1" w:styleId="ListCharacter2">
    <w:name w:val="List Character 2"/>
    <w:basedOn w:val="Normalmystyle"/>
    <w:pPr>
      <w:ind w:left="993" w:hanging="360"/>
    </w:pPr>
    <w:rPr>
      <w:rFonts w:cs="Arial"/>
    </w:rPr>
  </w:style>
  <w:style w:type="paragraph" w:customStyle="1" w:styleId="tableHeader">
    <w:name w:val="table Header"/>
    <w:basedOn w:val="Normalmystyle"/>
    <w:pPr>
      <w:spacing w:before="120"/>
      <w:jc w:val="center"/>
    </w:pPr>
    <w:rPr>
      <w:rFonts w:cs="Arial"/>
      <w:b/>
    </w:rPr>
  </w:style>
  <w:style w:type="paragraph" w:customStyle="1" w:styleId="TableFooter">
    <w:name w:val="Table Footer"/>
    <w:basedOn w:val="tableHeader"/>
    <w:next w:val="Normalmystyle"/>
    <w:pPr>
      <w:numPr>
        <w:numId w:val="12"/>
      </w:numPr>
      <w:tabs>
        <w:tab w:val="left" w:pos="1440"/>
        <w:tab w:val="left" w:pos="1800"/>
      </w:tabs>
      <w:ind w:left="0" w:firstLine="0"/>
    </w:pPr>
  </w:style>
  <w:style w:type="paragraph" w:customStyle="1" w:styleId="ListCharacter">
    <w:name w:val="List Character"/>
    <w:basedOn w:val="10"/>
    <w:pPr>
      <w:numPr>
        <w:numId w:val="6"/>
      </w:numPr>
      <w:spacing w:after="60"/>
      <w:ind w:left="644"/>
      <w:jc w:val="both"/>
    </w:pPr>
    <w:rPr>
      <w:rFonts w:cs="Arial"/>
      <w:sz w:val="22"/>
    </w:rPr>
  </w:style>
  <w:style w:type="paragraph" w:customStyle="1" w:styleId="xl43">
    <w:name w:val="xl43"/>
    <w:basedOn w:val="Normal"/>
    <w:pPr>
      <w:numPr>
        <w:numId w:val="20"/>
      </w:numPr>
      <w:pBdr>
        <w:top w:val="double" w:sz="6" w:space="0" w:color="000000"/>
        <w:left w:val="none" w:sz="0" w:space="0" w:color="000000"/>
        <w:bottom w:val="single" w:sz="4" w:space="0" w:color="000000"/>
        <w:right w:val="double" w:sz="6" w:space="0" w:color="000000"/>
      </w:pBdr>
      <w:spacing w:before="280" w:after="280"/>
      <w:ind w:left="0" w:firstLine="0"/>
      <w:jc w:val="center"/>
      <w:textAlignment w:val="top"/>
    </w:pPr>
    <w:rPr>
      <w:rFonts w:ascii="Arial" w:eastAsia="Arial Unicode MS" w:hAnsi="Arial" w:cs="Arial"/>
      <w:sz w:val="18"/>
      <w:szCs w:val="18"/>
    </w:rPr>
  </w:style>
  <w:style w:type="paragraph" w:customStyle="1" w:styleId="abstractbody">
    <w:name w:val="abstract body"/>
    <w:basedOn w:val="abstract"/>
    <w:pPr>
      <w:numPr>
        <w:numId w:val="22"/>
      </w:numPr>
      <w:ind w:left="567" w:firstLine="0"/>
      <w:jc w:val="both"/>
    </w:pPr>
    <w:rPr>
      <w:sz w:val="22"/>
    </w:rPr>
  </w:style>
  <w:style w:type="paragraph" w:customStyle="1" w:styleId="Biblioheader">
    <w:name w:val="Biblio header"/>
    <w:basedOn w:val="biblio"/>
    <w:pPr>
      <w:numPr>
        <w:numId w:val="21"/>
      </w:numPr>
      <w:ind w:left="567" w:hanging="567"/>
      <w:jc w:val="center"/>
    </w:pPr>
  </w:style>
  <w:style w:type="paragraph" w:customStyle="1" w:styleId="ListNumbermylist">
    <w:name w:val="ListNumber.mylist"/>
    <w:basedOn w:val="21"/>
    <w:pPr>
      <w:widowControl w:val="0"/>
      <w:numPr>
        <w:numId w:val="3"/>
      </w:numPr>
      <w:tabs>
        <w:tab w:val="left" w:pos="780"/>
        <w:tab w:val="left" w:pos="927"/>
      </w:tabs>
      <w:spacing w:after="120"/>
      <w:ind w:left="927" w:hanging="360"/>
      <w:jc w:val="both"/>
    </w:pPr>
    <w:rPr>
      <w:rFonts w:cs="Arial"/>
      <w:sz w:val="22"/>
    </w:rPr>
  </w:style>
  <w:style w:type="paragraph" w:customStyle="1" w:styleId="MyTitle">
    <w:name w:val="MyTitle"/>
    <w:basedOn w:val="Heading"/>
    <w:pPr>
      <w:spacing w:before="240" w:after="60"/>
      <w:ind w:left="0" w:firstLine="0"/>
    </w:pPr>
    <w:rPr>
      <w:smallCaps/>
      <w:kern w:val="2"/>
      <w:sz w:val="32"/>
      <w:szCs w:val="32"/>
    </w:rPr>
  </w:style>
  <w:style w:type="paragraph" w:customStyle="1" w:styleId="code">
    <w:name w:val="code"/>
    <w:next w:val="Normal"/>
    <w:pPr>
      <w:suppressAutoHyphens/>
    </w:pPr>
    <w:rPr>
      <w:rFonts w:ascii="Courier New" w:hAnsi="Courier New" w:cs="Courier New"/>
      <w:sz w:val="24"/>
      <w:lang w:val="el-GR"/>
    </w:rPr>
  </w:style>
  <w:style w:type="paragraph" w:customStyle="1" w:styleId="day">
    <w:name w:val="day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B02A13"/>
      <w:sz w:val="44"/>
      <w:szCs w:val="44"/>
    </w:rPr>
  </w:style>
  <w:style w:type="paragraph" w:customStyle="1" w:styleId="content">
    <w:name w:val="content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big">
    <w:name w:val="big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21"/>
      <w:szCs w:val="21"/>
    </w:rPr>
  </w:style>
  <w:style w:type="paragraph" w:customStyle="1" w:styleId="block-title">
    <w:name w:val="block-title"/>
    <w:basedOn w:val="Normal"/>
    <w:pPr>
      <w:spacing w:before="280" w:after="280"/>
      <w:jc w:val="left"/>
    </w:pPr>
    <w:rPr>
      <w:rFonts w:ascii="Verdana" w:eastAsia="Arial Unicode MS" w:hAnsi="Verdana" w:cs="Arial Unicode MS"/>
      <w:color w:val="E3EA6A"/>
      <w:sz w:val="19"/>
      <w:szCs w:val="19"/>
    </w:rPr>
  </w:style>
  <w:style w:type="paragraph" w:customStyle="1" w:styleId="storytitle">
    <w:name w:val="storytitle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21"/>
      <w:szCs w:val="21"/>
    </w:rPr>
  </w:style>
  <w:style w:type="paragraph" w:customStyle="1" w:styleId="storycat">
    <w:name w:val="storycat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19"/>
      <w:szCs w:val="19"/>
      <w:u w:val="single"/>
    </w:rPr>
  </w:style>
  <w:style w:type="paragraph" w:customStyle="1" w:styleId="boxtitle">
    <w:name w:val="boxtitle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19"/>
      <w:szCs w:val="19"/>
    </w:rPr>
  </w:style>
  <w:style w:type="paragraph" w:customStyle="1" w:styleId="boxcontent">
    <w:name w:val="boxcontent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option">
    <w:name w:val="option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000000"/>
      <w:sz w:val="19"/>
      <w:szCs w:val="19"/>
    </w:rPr>
  </w:style>
  <w:style w:type="paragraph" w:customStyle="1" w:styleId="tiny">
    <w:name w:val="tiny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17">
    <w:name w:val="Απλό κείμενο1"/>
    <w:basedOn w:val="Normal"/>
    <w:pPr>
      <w:jc w:val="left"/>
    </w:pPr>
    <w:rPr>
      <w:rFonts w:ascii="Courier New" w:hAnsi="Courier New" w:cs="Courier New"/>
    </w:rPr>
  </w:style>
  <w:style w:type="paragraph" w:customStyle="1" w:styleId="z-10">
    <w:name w:val="z-Τέλος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customStyle="1" w:styleId="Normal1">
    <w:name w:val="Normal 1"/>
    <w:basedOn w:val="Normal"/>
    <w:rPr>
      <w:color w:val="000000"/>
      <w:sz w:val="24"/>
      <w:szCs w:val="24"/>
    </w:rPr>
  </w:style>
  <w:style w:type="paragraph" w:customStyle="1" w:styleId="PreformattedText">
    <w:name w:val="Preformatted Text"/>
    <w:basedOn w:val="Normal"/>
    <w:pPr>
      <w:widowControl w:val="0"/>
    </w:pPr>
    <w:rPr>
      <w:rFonts w:ascii="Courier New" w:eastAsia="Courier New" w:hAnsi="Courier New" w:cs="Courier New"/>
    </w:rPr>
  </w:style>
  <w:style w:type="paragraph" w:customStyle="1" w:styleId="Blockquote">
    <w:name w:val="Blockquote"/>
    <w:basedOn w:val="Normal"/>
    <w:pPr>
      <w:spacing w:before="100" w:after="100"/>
      <w:ind w:left="360" w:right="360"/>
      <w:jc w:val="left"/>
    </w:pPr>
    <w:rPr>
      <w:sz w:val="24"/>
    </w:rPr>
  </w:style>
  <w:style w:type="paragraph" w:customStyle="1" w:styleId="H2">
    <w:name w:val="H2"/>
    <w:basedOn w:val="Normal"/>
    <w:next w:val="Normal"/>
    <w:pPr>
      <w:keepNext/>
      <w:spacing w:before="100" w:after="100"/>
      <w:jc w:val="left"/>
    </w:pPr>
    <w:rPr>
      <w:b/>
      <w:sz w:val="36"/>
    </w:rPr>
  </w:style>
  <w:style w:type="paragraph" w:customStyle="1" w:styleId="Style1a">
    <w:name w:val="Style1a"/>
    <w:basedOn w:val="Normal"/>
    <w:pPr>
      <w:overflowPunct w:val="0"/>
      <w:autoSpaceDE w:val="0"/>
      <w:spacing w:before="120" w:after="60"/>
      <w:textAlignment w:val="baseline"/>
    </w:pPr>
    <w:rPr>
      <w:rFonts w:ascii="Verdana" w:hAnsi="Verdana" w:cs="Verdana"/>
      <w:b/>
      <w:bCs/>
      <w:sz w:val="22"/>
      <w:szCs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Char1">
    <w:name w:val="Char Char1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western">
    <w:name w:val="western"/>
    <w:basedOn w:val="Normal"/>
    <w:pPr>
      <w:spacing w:before="280"/>
      <w:ind w:firstLine="227"/>
      <w:jc w:val="left"/>
    </w:pPr>
    <w:rPr>
      <w:rFonts w:ascii="Arial" w:hAnsi="Arial" w:cs="Arial"/>
    </w:rPr>
  </w:style>
  <w:style w:type="paragraph" w:customStyle="1" w:styleId="par">
    <w:name w:val="par"/>
    <w:basedOn w:val="Normal"/>
    <w:pPr>
      <w:overflowPunct w:val="0"/>
      <w:autoSpaceDE w:val="0"/>
      <w:spacing w:after="120"/>
      <w:textAlignment w:val="baseline"/>
    </w:pPr>
    <w:rPr>
      <w:sz w:val="22"/>
    </w:rPr>
  </w:style>
  <w:style w:type="paragraph" w:customStyle="1" w:styleId="BodyText31">
    <w:name w:val="Body Text 31"/>
    <w:basedOn w:val="Normal"/>
    <w:pPr>
      <w:overflowPunct w:val="0"/>
      <w:autoSpaceDE w:val="0"/>
      <w:spacing w:after="120"/>
    </w:pPr>
    <w:rPr>
      <w:sz w:val="22"/>
    </w:rPr>
  </w:style>
  <w:style w:type="paragraph" w:customStyle="1" w:styleId="Char7">
    <w:name w:val="Char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WW-Default">
    <w:name w:val="WW-Default"/>
    <w:pPr>
      <w:widowControl w:val="0"/>
      <w:tabs>
        <w:tab w:val="left" w:pos="709"/>
      </w:tabs>
      <w:suppressAutoHyphens/>
      <w:spacing w:line="200" w:lineRule="atLeast"/>
    </w:pPr>
    <w:rPr>
      <w:rFonts w:eastAsia="DejaVu Sans" w:cs="DejaVu Sans"/>
      <w:sz w:val="24"/>
      <w:szCs w:val="24"/>
      <w:lang w:val="el-GR" w:eastAsia="zh-CN" w:bidi="en-US"/>
    </w:rPr>
  </w:style>
  <w:style w:type="paragraph" w:customStyle="1" w:styleId="-HTML1">
    <w:name w:val="Προ-διαμορφωμένο HTML1"/>
    <w:basedOn w:val="Normal"/>
    <w:pPr>
      <w:jc w:val="left"/>
    </w:pPr>
    <w:rPr>
      <w:rFonts w:ascii="Courier New" w:hAnsi="Courier New" w:cs="Courier New"/>
    </w:rPr>
  </w:style>
  <w:style w:type="paragraph" w:customStyle="1" w:styleId="version">
    <w:name w:val="version"/>
    <w:basedOn w:val="Normal"/>
    <w:pPr>
      <w:overflowPunct w:val="0"/>
      <w:autoSpaceDE w:val="0"/>
      <w:jc w:val="center"/>
      <w:textAlignment w:val="baseline"/>
    </w:pPr>
    <w:rPr>
      <w:rFonts w:ascii="HellasTimes" w:hAnsi="HellasTimes" w:cs="HellasTimes"/>
      <w:sz w:val="24"/>
    </w:rPr>
  </w:style>
  <w:style w:type="paragraph" w:customStyle="1" w:styleId="18">
    <w:name w:val="Παράγραφος λίστας1"/>
    <w:basedOn w:val="Normal"/>
    <w:pPr>
      <w:ind w:left="720"/>
    </w:pPr>
  </w:style>
  <w:style w:type="paragraph" w:customStyle="1" w:styleId="CharChar10">
    <w:name w:val="Char Char1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Char8">
    <w:name w:val="Char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first">
    <w:name w:val="first"/>
    <w:basedOn w:val="Normal"/>
    <w:pPr>
      <w:spacing w:before="280" w:after="280"/>
      <w:jc w:val="left"/>
    </w:pPr>
    <w:rPr>
      <w:sz w:val="24"/>
      <w:szCs w:val="24"/>
    </w:rPr>
  </w:style>
  <w:style w:type="paragraph" w:customStyle="1" w:styleId="description">
    <w:name w:val="description"/>
    <w:basedOn w:val="Normal"/>
    <w:pPr>
      <w:spacing w:before="280" w:after="280"/>
      <w:jc w:val="left"/>
    </w:pPr>
    <w:rPr>
      <w:sz w:val="24"/>
      <w:szCs w:val="24"/>
    </w:rPr>
  </w:style>
  <w:style w:type="paragraph" w:customStyle="1" w:styleId="titlepage1">
    <w:name w:val="title page 1"/>
    <w:basedOn w:val="WW-Default"/>
    <w:next w:val="WW-Default"/>
    <w:pPr>
      <w:widowControl/>
      <w:tabs>
        <w:tab w:val="clear" w:pos="709"/>
      </w:tabs>
      <w:suppressAutoHyphens w:val="0"/>
      <w:autoSpaceDE w:val="0"/>
      <w:spacing w:line="240" w:lineRule="auto"/>
    </w:pPr>
    <w:rPr>
      <w:rFonts w:ascii="Arial" w:eastAsia="Times New Roman" w:hAnsi="Arial" w:cs="Arial"/>
      <w:lang w:bidi="ar-SA"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</w:style>
  <w:style w:type="paragraph" w:styleId="PlainText">
    <w:name w:val="Plain Text"/>
    <w:basedOn w:val="Normal"/>
    <w:pPr>
      <w:suppressAutoHyphens w:val="0"/>
      <w:jc w:val="left"/>
    </w:pPr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</w:rPr>
  </w:style>
  <w:style w:type="paragraph" w:styleId="z-TopofForm">
    <w:name w:val="HTML Top of Form"/>
    <w:basedOn w:val="Normal"/>
    <w:next w:val="Normal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pPr>
      <w:suppressAutoHyphens w:val="0"/>
      <w:spacing w:before="280" w:after="119"/>
      <w:jc w:val="left"/>
    </w:pPr>
    <w:rPr>
      <w:sz w:val="24"/>
      <w:szCs w:val="24"/>
    </w:rPr>
  </w:style>
  <w:style w:type="paragraph" w:styleId="ListParagraph">
    <w:name w:val="List Paragraph"/>
    <w:basedOn w:val="Normal"/>
    <w:qFormat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 w:cs="Calibri"/>
      <w:sz w:val="22"/>
      <w:szCs w:val="22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val="el-GR" w:eastAsia="zh-CN"/>
    </w:rPr>
  </w:style>
  <w:style w:type="paragraph" w:styleId="BalloonText">
    <w:name w:val="Balloon Text"/>
    <w:basedOn w:val="Normal"/>
    <w:pPr>
      <w:suppressAutoHyphens w:val="0"/>
      <w:jc w:val="left"/>
    </w:pPr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qFormat/>
    <w:pPr>
      <w:keepLines/>
      <w:widowControl/>
      <w:suppressAutoHyphens w:val="0"/>
      <w:spacing w:before="480" w:after="0" w:line="276" w:lineRule="auto"/>
      <w:jc w:val="left"/>
    </w:pPr>
    <w:rPr>
      <w:rFonts w:ascii="Cambria" w:hAnsi="Cambria" w:cs="Times New Roman"/>
      <w:bCs/>
      <w:color w:val="365F91"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val="el-GR" w:eastAsia="zh-CN"/>
    </w:rPr>
  </w:style>
  <w:style w:type="paragraph" w:styleId="CommentText">
    <w:name w:val="annotation text"/>
    <w:basedOn w:val="Normal"/>
    <w:pPr>
      <w:suppressAutoHyphens w:val="0"/>
      <w:spacing w:after="160"/>
      <w:jc w:val="left"/>
    </w:pPr>
    <w:rPr>
      <w:rFonts w:ascii="Calibri" w:eastAsia="Calibri" w:hAnsi="Calibri" w:cs="Calibri"/>
    </w:rPr>
  </w:style>
  <w:style w:type="paragraph" w:styleId="EndnoteText">
    <w:name w:val="endnote text"/>
    <w:basedOn w:val="Normal"/>
    <w:pPr>
      <w:suppressAutoHyphens w:val="0"/>
      <w:jc w:val="left"/>
    </w:pPr>
    <w:rPr>
      <w:rFonts w:ascii="Calibri" w:eastAsia="Calibri" w:hAnsi="Calibri" w:cs="Calibri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638"/>
      </w:tabs>
    </w:pPr>
  </w:style>
  <w:style w:type="paragraph" w:customStyle="1" w:styleId="a0">
    <w:name w:val="Εικόνα"/>
    <w:basedOn w:val="Caption"/>
    <w:pPr>
      <w:spacing w:before="0" w:after="0"/>
      <w:jc w:val="center"/>
    </w:pPr>
  </w:style>
  <w:style w:type="paragraph" w:customStyle="1" w:styleId="FrameContents">
    <w:name w:val="Frame Contents"/>
    <w:basedOn w:val="Normal"/>
  </w:style>
  <w:style w:type="character" w:customStyle="1" w:styleId="19">
    <w:name w:val="Ανεπίλυτη αναφορά1"/>
    <w:uiPriority w:val="99"/>
    <w:semiHidden/>
    <w:unhideWhenUsed/>
    <w:rsid w:val="006619A8"/>
    <w:rPr>
      <w:color w:val="605E5C"/>
      <w:shd w:val="clear" w:color="auto" w:fill="E1DFDD"/>
    </w:rPr>
  </w:style>
  <w:style w:type="character" w:customStyle="1" w:styleId="WW-WW8Num50ztrue2">
    <w:name w:val="WW-WW8Num50ztrue2"/>
    <w:rsid w:val="00EE35EA"/>
  </w:style>
  <w:style w:type="character" w:customStyle="1" w:styleId="HTMLPreformattedChar1">
    <w:name w:val="HTML Preformatted Char1"/>
    <w:link w:val="HTMLPreformatted"/>
    <w:uiPriority w:val="99"/>
    <w:rsid w:val="001914AD"/>
    <w:rPr>
      <w:rFonts w:ascii="Courier New" w:hAnsi="Courier New" w:cs="Courier New"/>
      <w:lang w:val="el-GR" w:eastAsia="zh-CN"/>
    </w:rPr>
  </w:style>
  <w:style w:type="character" w:customStyle="1" w:styleId="2">
    <w:name w:val="Ανεπίλυτη αναφορά2"/>
    <w:uiPriority w:val="99"/>
    <w:semiHidden/>
    <w:unhideWhenUsed/>
    <w:rsid w:val="00EA41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207A"/>
    <w:rPr>
      <w:lang w:val="el-GR"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8B10C3"/>
    <w:pPr>
      <w:numPr>
        <w:numId w:val="2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60964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6410CA"/>
  </w:style>
  <w:style w:type="character" w:customStyle="1" w:styleId="mord">
    <w:name w:val="mord"/>
    <w:basedOn w:val="DefaultParagraphFont"/>
    <w:rsid w:val="00641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CC53E2B-3349-9B43-ADC4-292E0F2E1889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Matlab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DEC43D4-7BD7-2E4C-9223-4780B19ADAE4}">
  <we:reference id="wa200005826" version="1.1.1.0" store="en-US" storeType="OMEX"/>
  <we:alternateReferences>
    <we:reference id="WA200005826" version="1.1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D87FB-B403-4911-979F-AA812909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10</Pages>
  <Words>2112</Words>
  <Characters>12043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Developing Secure Digital Exam Platform for Multiple Choice Questions - e@exams</vt:lpstr>
      <vt:lpstr>Developing Secure Digital Exam Platform for Multiple Choice Questions - e@exams</vt:lpstr>
    </vt:vector>
  </TitlesOfParts>
  <Company/>
  <LinksUpToDate>false</LinksUpToDate>
  <CharactersWithSpaces>14127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Secure Digital Exam Platform for Multiple Choice Questions - e@exams</dc:title>
  <dc:subject/>
  <dc:creator>Christos Makris</dc:creator>
  <cp:keywords/>
  <cp:lastModifiedBy>ΠΟΤΑΜΙΑΝΟΣ ΑΓΓΕΛΟΣ - ΝΙΚΟΛΑΟΣ</cp:lastModifiedBy>
  <cp:revision>49</cp:revision>
  <cp:lastPrinted>2017-04-05T00:54:00Z</cp:lastPrinted>
  <dcterms:created xsi:type="dcterms:W3CDTF">2024-12-15T04:59:00Z</dcterms:created>
  <dcterms:modified xsi:type="dcterms:W3CDTF">2024-12-29T18:07:00Z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6f61ae99302e8419d747d7e47298994de88f23dc22046d845d7c2ccf8344543b</vt:lpwstr>
  </property>
</Properties>
</file>